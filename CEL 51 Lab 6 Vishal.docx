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5B344" w14:textId="77777777" w:rsidR="00EE7926" w:rsidRPr="00EE7926" w:rsidRDefault="00EE7926" w:rsidP="005E42E2">
      <w:pPr>
        <w:spacing w:line="0" w:lineRule="atLeast"/>
        <w:jc w:val="both"/>
        <w:rPr>
          <w:b/>
          <w:bCs/>
        </w:rPr>
      </w:pPr>
      <w:r w:rsidRPr="00EE7926">
        <w:rPr>
          <w:b/>
          <w:bCs/>
        </w:rPr>
        <w:t xml:space="preserve">NAME: Vishal Shashikant Salvi </w:t>
      </w:r>
    </w:p>
    <w:p w14:paraId="0293BD55" w14:textId="77777777" w:rsidR="00EE7926" w:rsidRPr="00EE7926" w:rsidRDefault="00EE7926" w:rsidP="005E42E2">
      <w:pPr>
        <w:spacing w:line="0" w:lineRule="atLeast"/>
        <w:jc w:val="both"/>
        <w:rPr>
          <w:b/>
          <w:bCs/>
        </w:rPr>
      </w:pPr>
      <w:r w:rsidRPr="00EE7926">
        <w:rPr>
          <w:b/>
          <w:bCs/>
        </w:rPr>
        <w:t>UID: 2019230069</w:t>
      </w:r>
    </w:p>
    <w:p w14:paraId="558C0937" w14:textId="784A62F6" w:rsidR="00EE7926" w:rsidRPr="00EE7926" w:rsidRDefault="00EE7926" w:rsidP="005E42E2">
      <w:pPr>
        <w:spacing w:line="0" w:lineRule="atLeast"/>
        <w:jc w:val="both"/>
        <w:rPr>
          <w:b/>
          <w:bCs/>
        </w:rPr>
      </w:pPr>
      <w:r w:rsidRPr="00EE7926">
        <w:rPr>
          <w:b/>
          <w:bCs/>
        </w:rPr>
        <w:t xml:space="preserve">CLASS: TE COMPS </w:t>
      </w:r>
    </w:p>
    <w:p w14:paraId="52B3ED92" w14:textId="78D319A7" w:rsidR="00EE7926" w:rsidRPr="00EE7926" w:rsidRDefault="00EE7926" w:rsidP="005E42E2">
      <w:pPr>
        <w:spacing w:line="0" w:lineRule="atLeast"/>
        <w:jc w:val="both"/>
        <w:rPr>
          <w:rFonts w:eastAsia="Times New Roman"/>
          <w:b/>
          <w:bCs/>
          <w:color w:val="5B9BD5"/>
          <w:sz w:val="32"/>
        </w:rPr>
      </w:pPr>
      <w:r w:rsidRPr="00EE7926">
        <w:rPr>
          <w:b/>
          <w:bCs/>
        </w:rPr>
        <w:t>BATCH: C</w:t>
      </w:r>
    </w:p>
    <w:p w14:paraId="7E88B274" w14:textId="6081129D" w:rsidR="00EB39AD" w:rsidRPr="005E42E2" w:rsidRDefault="005B1098" w:rsidP="005E42E2">
      <w:pPr>
        <w:spacing w:line="0" w:lineRule="atLeast"/>
        <w:jc w:val="both"/>
        <w:rPr>
          <w:rFonts w:eastAsia="Times New Roman"/>
          <w:color w:val="5B9BD5"/>
          <w:sz w:val="32"/>
        </w:rPr>
      </w:pPr>
      <w:r w:rsidRPr="005E42E2">
        <w:rPr>
          <w:rFonts w:eastAsia="Times New Roman"/>
          <w:color w:val="5B9BD5"/>
          <w:sz w:val="32"/>
        </w:rPr>
        <w:t>CEL 51, DCCN, Monsoon 2020</w:t>
      </w:r>
    </w:p>
    <w:p w14:paraId="5D331B2D" w14:textId="77777777" w:rsidR="00EB39AD" w:rsidRPr="005E42E2" w:rsidRDefault="00EB39AD" w:rsidP="005E42E2">
      <w:pPr>
        <w:pStyle w:val="Heading"/>
        <w:jc w:val="both"/>
        <w:rPr>
          <w:rFonts w:ascii="Times New Roman" w:hAnsi="Times New Roman" w:cs="Times New Roman"/>
          <w:color w:val="5B9BD5"/>
        </w:rPr>
      </w:pPr>
      <w:r w:rsidRPr="005E42E2">
        <w:rPr>
          <w:rFonts w:ascii="Times New Roman" w:hAnsi="Times New Roman" w:cs="Times New Roman"/>
          <w:color w:val="5B9BD5"/>
          <w:sz w:val="32"/>
          <w:szCs w:val="32"/>
        </w:rPr>
        <w:t>Lab 6: Subnet and Router Configuration</w:t>
      </w:r>
    </w:p>
    <w:p w14:paraId="0CA6841D" w14:textId="77777777" w:rsidR="00EB39AD" w:rsidRPr="005E42E2" w:rsidRDefault="00EB39AD" w:rsidP="005E42E2">
      <w:pPr>
        <w:pStyle w:val="Heading2"/>
        <w:ind w:left="0"/>
        <w:jc w:val="both"/>
        <w:rPr>
          <w:rFonts w:ascii="Times New Roman" w:hAnsi="Times New Roman" w:cs="Times New Roman"/>
        </w:rPr>
      </w:pPr>
      <w:r w:rsidRPr="005E42E2">
        <w:rPr>
          <w:rFonts w:ascii="Times New Roman" w:hAnsi="Times New Roman" w:cs="Times New Roman"/>
        </w:rPr>
        <w:t xml:space="preserve">Topology Diagram </w:t>
      </w:r>
    </w:p>
    <w:p w14:paraId="6B26FC30" w14:textId="49662212" w:rsidR="00EB39AD" w:rsidRPr="005E42E2" w:rsidRDefault="00295757" w:rsidP="005E42E2">
      <w:pPr>
        <w:pStyle w:val="Heading2"/>
        <w:ind w:left="0"/>
        <w:jc w:val="both"/>
        <w:rPr>
          <w:rFonts w:ascii="Times New Roman" w:eastAsia="Arial" w:hAnsi="Times New Roman" w:cs="Times New Roman"/>
        </w:rPr>
      </w:pPr>
      <w:r w:rsidRPr="005E42E2">
        <w:rPr>
          <w:rFonts w:ascii="Times New Roman" w:hAnsi="Times New Roman" w:cs="Times New Roman"/>
          <w:noProof/>
        </w:rPr>
        <w:drawing>
          <wp:inline distT="0" distB="0" distL="0" distR="0" wp14:anchorId="016CCDE7" wp14:editId="1F16D13F">
            <wp:extent cx="4384675" cy="6927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675" cy="692785"/>
                    </a:xfrm>
                    <a:prstGeom prst="rect">
                      <a:avLst/>
                    </a:prstGeom>
                    <a:solidFill>
                      <a:srgbClr val="FFFFFF"/>
                    </a:solidFill>
                    <a:ln>
                      <a:noFill/>
                    </a:ln>
                  </pic:spPr>
                </pic:pic>
              </a:graphicData>
            </a:graphic>
          </wp:inline>
        </w:drawing>
      </w:r>
    </w:p>
    <w:p w14:paraId="51A5AB5B" w14:textId="77777777" w:rsidR="00EB39AD" w:rsidRPr="005E42E2" w:rsidRDefault="00EB39AD" w:rsidP="005E42E2">
      <w:pPr>
        <w:pStyle w:val="Heading2"/>
        <w:jc w:val="both"/>
        <w:rPr>
          <w:rFonts w:ascii="Times New Roman" w:hAnsi="Times New Roman" w:cs="Times New Roman"/>
          <w:color w:val="FFFFFF"/>
        </w:rPr>
      </w:pPr>
      <w:r w:rsidRPr="005E42E2">
        <w:rPr>
          <w:rFonts w:ascii="Times New Roman" w:eastAsia="Arial" w:hAnsi="Times New Roman" w:cs="Times New Roman"/>
        </w:rPr>
        <w:t xml:space="preserve">  </w:t>
      </w:r>
      <w:r w:rsidRPr="005E42E2">
        <w:rPr>
          <w:rFonts w:ascii="Times New Roman" w:hAnsi="Times New Roman" w:cs="Times New Roman"/>
        </w:rPr>
        <w:t>Addressing Table</w:t>
      </w:r>
    </w:p>
    <w:tbl>
      <w:tblPr>
        <w:tblW w:w="0" w:type="auto"/>
        <w:tblInd w:w="108" w:type="dxa"/>
        <w:tblLayout w:type="fixed"/>
        <w:tblLook w:val="0000" w:firstRow="0" w:lastRow="0" w:firstColumn="0" w:lastColumn="0" w:noHBand="0" w:noVBand="0"/>
      </w:tblPr>
      <w:tblGrid>
        <w:gridCol w:w="1096"/>
        <w:gridCol w:w="1217"/>
        <w:gridCol w:w="2069"/>
        <w:gridCol w:w="2520"/>
        <w:gridCol w:w="1974"/>
      </w:tblGrid>
      <w:tr w:rsidR="00EB39AD" w:rsidRPr="005E42E2" w14:paraId="7DEAEA7A" w14:textId="77777777">
        <w:trPr>
          <w:trHeight w:hRule="exact" w:val="550"/>
        </w:trPr>
        <w:tc>
          <w:tcPr>
            <w:tcW w:w="1096" w:type="dxa"/>
            <w:tcBorders>
              <w:top w:val="single" w:sz="4" w:space="0" w:color="000000"/>
              <w:left w:val="single" w:sz="4" w:space="0" w:color="000000"/>
              <w:bottom w:val="single" w:sz="4" w:space="0" w:color="000000"/>
            </w:tcBorders>
            <w:shd w:val="clear" w:color="auto" w:fill="000000"/>
            <w:vAlign w:val="center"/>
          </w:tcPr>
          <w:p w14:paraId="5BABADE1" w14:textId="77777777" w:rsidR="00EB39AD" w:rsidRPr="005E42E2" w:rsidRDefault="00EB39AD" w:rsidP="005E42E2">
            <w:pPr>
              <w:pStyle w:val="BodyText"/>
              <w:spacing w:after="0"/>
              <w:jc w:val="both"/>
              <w:rPr>
                <w:rFonts w:ascii="Times New Roman" w:hAnsi="Times New Roman" w:cs="Times New Roman"/>
                <w:b/>
                <w:color w:val="FFFFFF"/>
              </w:rPr>
            </w:pPr>
            <w:r w:rsidRPr="005E42E2">
              <w:rPr>
                <w:rFonts w:ascii="Times New Roman" w:hAnsi="Times New Roman" w:cs="Times New Roman"/>
                <w:b/>
                <w:color w:val="FFFFFF"/>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643A7930" w14:textId="77777777" w:rsidR="00EB39AD" w:rsidRPr="005E42E2" w:rsidRDefault="00EB39AD" w:rsidP="005E42E2">
            <w:pPr>
              <w:pStyle w:val="BodyText"/>
              <w:spacing w:after="0"/>
              <w:jc w:val="both"/>
              <w:rPr>
                <w:rFonts w:ascii="Times New Roman" w:hAnsi="Times New Roman" w:cs="Times New Roman"/>
                <w:b/>
                <w:color w:val="FFFFFF"/>
              </w:rPr>
            </w:pPr>
            <w:r w:rsidRPr="005E42E2">
              <w:rPr>
                <w:rFonts w:ascii="Times New Roman" w:hAnsi="Times New Roman" w:cs="Times New Roman"/>
                <w:b/>
                <w:color w:val="FFFFFF"/>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32480838" w14:textId="77777777" w:rsidR="00EB39AD" w:rsidRPr="005E42E2" w:rsidRDefault="00EB39AD" w:rsidP="005E42E2">
            <w:pPr>
              <w:pStyle w:val="BodyText"/>
              <w:spacing w:after="0"/>
              <w:jc w:val="both"/>
              <w:rPr>
                <w:rFonts w:ascii="Times New Roman" w:hAnsi="Times New Roman" w:cs="Times New Roman"/>
                <w:b/>
                <w:color w:val="FFFFFF"/>
              </w:rPr>
            </w:pPr>
            <w:r w:rsidRPr="005E42E2">
              <w:rPr>
                <w:rFonts w:ascii="Times New Roman" w:hAnsi="Times New Roman" w:cs="Times New Roman"/>
                <w:b/>
                <w:color w:val="FFFFFF"/>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107027C2" w14:textId="77777777" w:rsidR="00EB39AD" w:rsidRPr="005E42E2" w:rsidRDefault="00EB39AD" w:rsidP="005E42E2">
            <w:pPr>
              <w:pStyle w:val="BodyText"/>
              <w:spacing w:after="0"/>
              <w:jc w:val="both"/>
              <w:rPr>
                <w:rFonts w:ascii="Times New Roman" w:hAnsi="Times New Roman" w:cs="Times New Roman"/>
                <w:b/>
                <w:color w:val="FFFFFF"/>
              </w:rPr>
            </w:pPr>
            <w:r w:rsidRPr="005E42E2">
              <w:rPr>
                <w:rFonts w:ascii="Times New Roman" w:hAnsi="Times New Roman" w:cs="Times New Roman"/>
                <w:b/>
                <w:color w:val="FFFFFF"/>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39B20808" w14:textId="77777777" w:rsidR="00EB39AD" w:rsidRPr="005E42E2" w:rsidRDefault="00EB39AD" w:rsidP="005E42E2">
            <w:pPr>
              <w:pStyle w:val="BodyText"/>
              <w:spacing w:after="0"/>
              <w:jc w:val="both"/>
              <w:rPr>
                <w:rFonts w:ascii="Times New Roman" w:hAnsi="Times New Roman" w:cs="Times New Roman"/>
              </w:rPr>
            </w:pPr>
            <w:r w:rsidRPr="005E42E2">
              <w:rPr>
                <w:rFonts w:ascii="Times New Roman" w:hAnsi="Times New Roman" w:cs="Times New Roman"/>
                <w:b/>
                <w:color w:val="FFFFFF"/>
              </w:rPr>
              <w:t>Default Gateway</w:t>
            </w:r>
          </w:p>
        </w:tc>
      </w:tr>
      <w:tr w:rsidR="00EB39AD" w:rsidRPr="005E42E2" w14:paraId="6261211B"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383246C7" w14:textId="77777777" w:rsidR="00EB39AD" w:rsidRPr="005E42E2" w:rsidRDefault="00EB39AD" w:rsidP="005E42E2">
            <w:pPr>
              <w:pStyle w:val="BodyText"/>
              <w:spacing w:after="0"/>
              <w:jc w:val="both"/>
              <w:rPr>
                <w:rFonts w:ascii="Times New Roman" w:hAnsi="Times New Roman" w:cs="Times New Roman"/>
                <w:b/>
                <w:szCs w:val="20"/>
              </w:rPr>
            </w:pPr>
            <w:r w:rsidRPr="005E42E2">
              <w:rPr>
                <w:rFonts w:ascii="Times New Roman" w:hAnsi="Times New Roman" w:cs="Times New Roman"/>
                <w:b/>
                <w:szCs w:val="20"/>
              </w:rPr>
              <w:t>R1</w:t>
            </w:r>
          </w:p>
        </w:tc>
        <w:tc>
          <w:tcPr>
            <w:tcW w:w="1217" w:type="dxa"/>
            <w:tcBorders>
              <w:top w:val="single" w:sz="4" w:space="0" w:color="000000"/>
              <w:left w:val="single" w:sz="4" w:space="0" w:color="000000"/>
              <w:bottom w:val="single" w:sz="4" w:space="0" w:color="000000"/>
            </w:tcBorders>
            <w:shd w:val="clear" w:color="auto" w:fill="auto"/>
            <w:vAlign w:val="center"/>
          </w:tcPr>
          <w:p w14:paraId="7BD20EE4" w14:textId="77777777" w:rsidR="00EB39AD" w:rsidRPr="005E42E2" w:rsidRDefault="00EB39AD" w:rsidP="005E42E2">
            <w:pPr>
              <w:pStyle w:val="BodyText"/>
              <w:spacing w:after="0"/>
              <w:jc w:val="both"/>
              <w:rPr>
                <w:rFonts w:ascii="Times New Roman" w:hAnsi="Times New Roman" w:cs="Times New Roman"/>
                <w:b/>
                <w:color w:val="FF0000"/>
                <w:szCs w:val="20"/>
              </w:rPr>
            </w:pPr>
            <w:r w:rsidRPr="005E42E2">
              <w:rPr>
                <w:rFonts w:ascii="Times New Roman" w:hAnsi="Times New Roman" w:cs="Times New Roman"/>
                <w:b/>
                <w:szCs w:val="20"/>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44922F6C" w14:textId="43F72555"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192.168.1.65</w:t>
            </w:r>
          </w:p>
        </w:tc>
        <w:tc>
          <w:tcPr>
            <w:tcW w:w="2520" w:type="dxa"/>
            <w:tcBorders>
              <w:top w:val="single" w:sz="4" w:space="0" w:color="000000"/>
              <w:left w:val="single" w:sz="4" w:space="0" w:color="000000"/>
              <w:bottom w:val="single" w:sz="4" w:space="0" w:color="000000"/>
            </w:tcBorders>
            <w:shd w:val="clear" w:color="auto" w:fill="auto"/>
            <w:vAlign w:val="center"/>
          </w:tcPr>
          <w:p w14:paraId="37321FF8" w14:textId="3FA7E2D3"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255.255.255.192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14FDA" w14:textId="77777777" w:rsidR="00EB39AD" w:rsidRPr="005E42E2" w:rsidRDefault="00EB39AD" w:rsidP="005E42E2">
            <w:pPr>
              <w:pStyle w:val="BodyText"/>
              <w:spacing w:after="0"/>
              <w:jc w:val="both"/>
              <w:rPr>
                <w:rFonts w:ascii="Times New Roman" w:hAnsi="Times New Roman" w:cs="Times New Roman"/>
              </w:rPr>
            </w:pPr>
            <w:r w:rsidRPr="005E42E2">
              <w:rPr>
                <w:rFonts w:ascii="Times New Roman" w:hAnsi="Times New Roman" w:cs="Times New Roman"/>
                <w:b/>
                <w:szCs w:val="20"/>
              </w:rPr>
              <w:t>N/A</w:t>
            </w:r>
          </w:p>
        </w:tc>
      </w:tr>
      <w:tr w:rsidR="00EB39AD" w:rsidRPr="005E42E2" w14:paraId="6EB821DC"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433FEA84" w14:textId="77777777" w:rsidR="00EB39AD" w:rsidRPr="005E42E2" w:rsidRDefault="00EB39AD" w:rsidP="005E42E2">
            <w:pPr>
              <w:pStyle w:val="BodyText"/>
              <w:snapToGrid w:val="0"/>
              <w:spacing w:after="0"/>
              <w:jc w:val="both"/>
              <w:rPr>
                <w:rFonts w:ascii="Times New Roman" w:hAnsi="Times New Roman" w:cs="Times New Roman"/>
                <w:b/>
                <w:sz w:val="16"/>
                <w:szCs w:val="20"/>
              </w:rPr>
            </w:pPr>
          </w:p>
        </w:tc>
        <w:tc>
          <w:tcPr>
            <w:tcW w:w="1217" w:type="dxa"/>
            <w:tcBorders>
              <w:top w:val="single" w:sz="4" w:space="0" w:color="000000"/>
              <w:left w:val="single" w:sz="4" w:space="0" w:color="000000"/>
              <w:bottom w:val="single" w:sz="4" w:space="0" w:color="000000"/>
            </w:tcBorders>
            <w:shd w:val="clear" w:color="auto" w:fill="auto"/>
            <w:vAlign w:val="center"/>
          </w:tcPr>
          <w:p w14:paraId="06149E67" w14:textId="77777777" w:rsidR="00EB39AD" w:rsidRPr="005E42E2" w:rsidRDefault="00EB39AD" w:rsidP="005E42E2">
            <w:pPr>
              <w:pStyle w:val="BodyText"/>
              <w:spacing w:after="0"/>
              <w:jc w:val="both"/>
              <w:rPr>
                <w:rFonts w:ascii="Times New Roman" w:hAnsi="Times New Roman" w:cs="Times New Roman"/>
                <w:b/>
                <w:color w:val="FF0000"/>
                <w:szCs w:val="20"/>
              </w:rPr>
            </w:pPr>
            <w:r w:rsidRPr="005E42E2">
              <w:rPr>
                <w:rFonts w:ascii="Times New Roman" w:hAnsi="Times New Roman" w:cs="Times New Roman"/>
                <w:b/>
                <w:szCs w:val="20"/>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600D7DBA" w14:textId="30B1529B"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192.168.1.129</w:t>
            </w:r>
          </w:p>
        </w:tc>
        <w:tc>
          <w:tcPr>
            <w:tcW w:w="2520" w:type="dxa"/>
            <w:tcBorders>
              <w:top w:val="single" w:sz="4" w:space="0" w:color="000000"/>
              <w:left w:val="single" w:sz="4" w:space="0" w:color="000000"/>
              <w:bottom w:val="single" w:sz="4" w:space="0" w:color="000000"/>
            </w:tcBorders>
            <w:shd w:val="clear" w:color="auto" w:fill="auto"/>
            <w:vAlign w:val="center"/>
          </w:tcPr>
          <w:p w14:paraId="009D3E23" w14:textId="1AE9D698"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255.255.255.192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577F8" w14:textId="77777777" w:rsidR="00EB39AD" w:rsidRPr="005E42E2" w:rsidRDefault="00EB39AD" w:rsidP="005E42E2">
            <w:pPr>
              <w:pStyle w:val="BodyText"/>
              <w:spacing w:after="0"/>
              <w:jc w:val="both"/>
              <w:rPr>
                <w:rFonts w:ascii="Times New Roman" w:hAnsi="Times New Roman" w:cs="Times New Roman"/>
              </w:rPr>
            </w:pPr>
            <w:r w:rsidRPr="005E42E2">
              <w:rPr>
                <w:rFonts w:ascii="Times New Roman" w:hAnsi="Times New Roman" w:cs="Times New Roman"/>
                <w:b/>
                <w:szCs w:val="20"/>
              </w:rPr>
              <w:t>N/A</w:t>
            </w:r>
          </w:p>
        </w:tc>
      </w:tr>
      <w:tr w:rsidR="00EB39AD" w:rsidRPr="005E42E2" w14:paraId="364CAB7B"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28F7E62D" w14:textId="77777777" w:rsidR="00EB39AD" w:rsidRPr="005E42E2" w:rsidRDefault="00EB39AD" w:rsidP="005E42E2">
            <w:pPr>
              <w:pStyle w:val="BodyText"/>
              <w:spacing w:after="0"/>
              <w:jc w:val="both"/>
              <w:rPr>
                <w:rFonts w:ascii="Times New Roman" w:hAnsi="Times New Roman" w:cs="Times New Roman"/>
                <w:b/>
                <w:szCs w:val="20"/>
              </w:rPr>
            </w:pPr>
            <w:r w:rsidRPr="005E42E2">
              <w:rPr>
                <w:rFonts w:ascii="Times New Roman" w:hAnsi="Times New Roman" w:cs="Times New Roman"/>
                <w:b/>
                <w:szCs w:val="20"/>
              </w:rPr>
              <w:t>R2</w:t>
            </w:r>
          </w:p>
        </w:tc>
        <w:tc>
          <w:tcPr>
            <w:tcW w:w="1217" w:type="dxa"/>
            <w:tcBorders>
              <w:top w:val="single" w:sz="4" w:space="0" w:color="000000"/>
              <w:left w:val="single" w:sz="4" w:space="0" w:color="000000"/>
              <w:bottom w:val="single" w:sz="4" w:space="0" w:color="000000"/>
            </w:tcBorders>
            <w:shd w:val="clear" w:color="auto" w:fill="auto"/>
            <w:vAlign w:val="center"/>
          </w:tcPr>
          <w:p w14:paraId="49462822" w14:textId="77777777" w:rsidR="00EB39AD" w:rsidRPr="005E42E2" w:rsidRDefault="00EB39AD" w:rsidP="005E42E2">
            <w:pPr>
              <w:pStyle w:val="BodyText"/>
              <w:spacing w:after="0"/>
              <w:jc w:val="both"/>
              <w:rPr>
                <w:rFonts w:ascii="Times New Roman" w:hAnsi="Times New Roman" w:cs="Times New Roman"/>
                <w:b/>
                <w:color w:val="FF0000"/>
                <w:szCs w:val="20"/>
              </w:rPr>
            </w:pPr>
            <w:r w:rsidRPr="005E42E2">
              <w:rPr>
                <w:rFonts w:ascii="Times New Roman" w:hAnsi="Times New Roman" w:cs="Times New Roman"/>
                <w:b/>
                <w:szCs w:val="20"/>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237E8DC0" w14:textId="4E9F4FF1"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192.168.1.193</w:t>
            </w:r>
          </w:p>
        </w:tc>
        <w:tc>
          <w:tcPr>
            <w:tcW w:w="2520" w:type="dxa"/>
            <w:tcBorders>
              <w:top w:val="single" w:sz="4" w:space="0" w:color="000000"/>
              <w:left w:val="single" w:sz="4" w:space="0" w:color="000000"/>
              <w:bottom w:val="single" w:sz="4" w:space="0" w:color="000000"/>
            </w:tcBorders>
            <w:shd w:val="clear" w:color="auto" w:fill="auto"/>
            <w:vAlign w:val="center"/>
          </w:tcPr>
          <w:p w14:paraId="4910B9B8" w14:textId="17DA4F67"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255.255.255.192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19FD0" w14:textId="77777777" w:rsidR="00EB39AD" w:rsidRPr="005E42E2" w:rsidRDefault="00EB39AD" w:rsidP="005E42E2">
            <w:pPr>
              <w:pStyle w:val="BodyText"/>
              <w:spacing w:after="0"/>
              <w:jc w:val="both"/>
              <w:rPr>
                <w:rFonts w:ascii="Times New Roman" w:hAnsi="Times New Roman" w:cs="Times New Roman"/>
              </w:rPr>
            </w:pPr>
            <w:r w:rsidRPr="005E42E2">
              <w:rPr>
                <w:rFonts w:ascii="Times New Roman" w:hAnsi="Times New Roman" w:cs="Times New Roman"/>
                <w:b/>
                <w:szCs w:val="20"/>
              </w:rPr>
              <w:t>N/A</w:t>
            </w:r>
          </w:p>
        </w:tc>
      </w:tr>
      <w:tr w:rsidR="00EB39AD" w:rsidRPr="005E42E2" w14:paraId="785F8EAE"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365B5B03" w14:textId="77777777" w:rsidR="00EB39AD" w:rsidRPr="005E42E2" w:rsidRDefault="00EB39AD" w:rsidP="005E42E2">
            <w:pPr>
              <w:pStyle w:val="BodyText"/>
              <w:snapToGrid w:val="0"/>
              <w:spacing w:after="0"/>
              <w:jc w:val="both"/>
              <w:rPr>
                <w:rFonts w:ascii="Times New Roman" w:hAnsi="Times New Roman" w:cs="Times New Roman"/>
                <w:b/>
                <w:sz w:val="16"/>
                <w:szCs w:val="20"/>
              </w:rPr>
            </w:pPr>
          </w:p>
        </w:tc>
        <w:tc>
          <w:tcPr>
            <w:tcW w:w="1217" w:type="dxa"/>
            <w:tcBorders>
              <w:top w:val="single" w:sz="4" w:space="0" w:color="000000"/>
              <w:left w:val="single" w:sz="4" w:space="0" w:color="000000"/>
              <w:bottom w:val="single" w:sz="4" w:space="0" w:color="000000"/>
            </w:tcBorders>
            <w:shd w:val="clear" w:color="auto" w:fill="auto"/>
            <w:vAlign w:val="center"/>
          </w:tcPr>
          <w:p w14:paraId="69BF46F2" w14:textId="77777777" w:rsidR="00EB39AD" w:rsidRPr="005E42E2" w:rsidRDefault="00EB39AD" w:rsidP="005E42E2">
            <w:pPr>
              <w:pStyle w:val="BodyText"/>
              <w:spacing w:after="0"/>
              <w:jc w:val="both"/>
              <w:rPr>
                <w:rFonts w:ascii="Times New Roman" w:hAnsi="Times New Roman" w:cs="Times New Roman"/>
                <w:b/>
                <w:color w:val="FF0000"/>
                <w:szCs w:val="20"/>
              </w:rPr>
            </w:pPr>
            <w:r w:rsidRPr="005E42E2">
              <w:rPr>
                <w:rFonts w:ascii="Times New Roman" w:hAnsi="Times New Roman" w:cs="Times New Roman"/>
                <w:b/>
                <w:szCs w:val="20"/>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6A11AF57" w14:textId="7AE72D6E"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192.168.1.190</w:t>
            </w:r>
          </w:p>
        </w:tc>
        <w:tc>
          <w:tcPr>
            <w:tcW w:w="2520" w:type="dxa"/>
            <w:tcBorders>
              <w:top w:val="single" w:sz="4" w:space="0" w:color="000000"/>
              <w:left w:val="single" w:sz="4" w:space="0" w:color="000000"/>
              <w:bottom w:val="single" w:sz="4" w:space="0" w:color="000000"/>
            </w:tcBorders>
            <w:shd w:val="clear" w:color="auto" w:fill="auto"/>
            <w:vAlign w:val="center"/>
          </w:tcPr>
          <w:p w14:paraId="43809F5B" w14:textId="2D24CF27"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255.255.255.192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E3E7A" w14:textId="77777777" w:rsidR="00EB39AD" w:rsidRPr="005E42E2" w:rsidRDefault="00EB39AD" w:rsidP="005E42E2">
            <w:pPr>
              <w:pStyle w:val="BodyText"/>
              <w:spacing w:after="0"/>
              <w:jc w:val="both"/>
              <w:rPr>
                <w:rFonts w:ascii="Times New Roman" w:hAnsi="Times New Roman" w:cs="Times New Roman"/>
              </w:rPr>
            </w:pPr>
            <w:r w:rsidRPr="005E42E2">
              <w:rPr>
                <w:rFonts w:ascii="Times New Roman" w:hAnsi="Times New Roman" w:cs="Times New Roman"/>
                <w:b/>
                <w:szCs w:val="20"/>
              </w:rPr>
              <w:t>N/A</w:t>
            </w:r>
          </w:p>
        </w:tc>
      </w:tr>
      <w:tr w:rsidR="00EB39AD" w:rsidRPr="005E42E2" w14:paraId="44CB3E79"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04F1AA8B" w14:textId="77777777" w:rsidR="00EB39AD" w:rsidRPr="005E42E2" w:rsidRDefault="00EB39AD" w:rsidP="005E42E2">
            <w:pPr>
              <w:pStyle w:val="BodyText"/>
              <w:spacing w:after="0"/>
              <w:jc w:val="both"/>
              <w:rPr>
                <w:rFonts w:ascii="Times New Roman" w:hAnsi="Times New Roman" w:cs="Times New Roman"/>
                <w:b/>
                <w:szCs w:val="20"/>
              </w:rPr>
            </w:pPr>
            <w:r w:rsidRPr="005E42E2">
              <w:rPr>
                <w:rFonts w:ascii="Times New Roman" w:hAnsi="Times New Roman" w:cs="Times New Roman"/>
                <w:b/>
                <w:szCs w:val="20"/>
              </w:rPr>
              <w:t>PC1</w:t>
            </w:r>
          </w:p>
        </w:tc>
        <w:tc>
          <w:tcPr>
            <w:tcW w:w="1217" w:type="dxa"/>
            <w:tcBorders>
              <w:top w:val="single" w:sz="4" w:space="0" w:color="000000"/>
              <w:left w:val="single" w:sz="4" w:space="0" w:color="000000"/>
              <w:bottom w:val="single" w:sz="4" w:space="0" w:color="000000"/>
            </w:tcBorders>
            <w:shd w:val="clear" w:color="auto" w:fill="auto"/>
            <w:vAlign w:val="center"/>
          </w:tcPr>
          <w:p w14:paraId="46283764" w14:textId="77777777" w:rsidR="00EB39AD" w:rsidRPr="005E42E2" w:rsidRDefault="00EB39AD" w:rsidP="005E42E2">
            <w:pPr>
              <w:pStyle w:val="BodyText"/>
              <w:spacing w:after="0"/>
              <w:jc w:val="both"/>
              <w:rPr>
                <w:rFonts w:ascii="Times New Roman" w:hAnsi="Times New Roman" w:cs="Times New Roman"/>
                <w:b/>
                <w:color w:val="FF0000"/>
                <w:szCs w:val="20"/>
              </w:rPr>
            </w:pPr>
            <w:r w:rsidRPr="005E42E2">
              <w:rPr>
                <w:rFonts w:ascii="Times New Roman" w:hAnsi="Times New Roman" w:cs="Times New Roman"/>
                <w:b/>
                <w:szCs w:val="20"/>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0FE1C734" w14:textId="305ADE7A"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192.168.1.126</w:t>
            </w:r>
          </w:p>
        </w:tc>
        <w:tc>
          <w:tcPr>
            <w:tcW w:w="2520" w:type="dxa"/>
            <w:tcBorders>
              <w:top w:val="single" w:sz="4" w:space="0" w:color="000000"/>
              <w:left w:val="single" w:sz="4" w:space="0" w:color="000000"/>
              <w:bottom w:val="single" w:sz="4" w:space="0" w:color="000000"/>
            </w:tcBorders>
            <w:shd w:val="clear" w:color="auto" w:fill="auto"/>
            <w:vAlign w:val="center"/>
          </w:tcPr>
          <w:p w14:paraId="63A3E17E" w14:textId="782BCF80"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255.255.255.192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E832E" w14:textId="36830A52" w:rsidR="00EB39AD" w:rsidRPr="005E42E2" w:rsidRDefault="00A278C5" w:rsidP="005E42E2">
            <w:pPr>
              <w:pStyle w:val="BodyText"/>
              <w:snapToGrid w:val="0"/>
              <w:spacing w:after="0"/>
              <w:jc w:val="both"/>
              <w:rPr>
                <w:rFonts w:ascii="Times New Roman" w:hAnsi="Times New Roman" w:cs="Times New Roman"/>
                <w:color w:val="FF0000"/>
                <w:szCs w:val="20"/>
              </w:rPr>
            </w:pPr>
            <w:r w:rsidRPr="005E42E2">
              <w:rPr>
                <w:rFonts w:ascii="Times New Roman" w:hAnsi="Times New Roman" w:cs="Times New Roman"/>
                <w:b/>
                <w:color w:val="FF0000"/>
                <w:szCs w:val="20"/>
              </w:rPr>
              <w:t>192.168.1.65</w:t>
            </w:r>
          </w:p>
        </w:tc>
      </w:tr>
      <w:tr w:rsidR="00EB39AD" w:rsidRPr="005E42E2" w14:paraId="527AC371"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44287BBA" w14:textId="77777777" w:rsidR="00EB39AD" w:rsidRPr="005E42E2" w:rsidRDefault="00EB39AD" w:rsidP="005E42E2">
            <w:pPr>
              <w:pStyle w:val="BodyText"/>
              <w:spacing w:after="0"/>
              <w:jc w:val="both"/>
              <w:rPr>
                <w:rFonts w:ascii="Times New Roman" w:hAnsi="Times New Roman" w:cs="Times New Roman"/>
                <w:b/>
                <w:szCs w:val="20"/>
              </w:rPr>
            </w:pPr>
            <w:r w:rsidRPr="005E42E2">
              <w:rPr>
                <w:rFonts w:ascii="Times New Roman" w:hAnsi="Times New Roman" w:cs="Times New Roman"/>
                <w:b/>
                <w:szCs w:val="20"/>
              </w:rPr>
              <w:t>PC2</w:t>
            </w:r>
          </w:p>
        </w:tc>
        <w:tc>
          <w:tcPr>
            <w:tcW w:w="1217" w:type="dxa"/>
            <w:tcBorders>
              <w:top w:val="single" w:sz="4" w:space="0" w:color="000000"/>
              <w:left w:val="single" w:sz="4" w:space="0" w:color="000000"/>
              <w:bottom w:val="single" w:sz="4" w:space="0" w:color="000000"/>
            </w:tcBorders>
            <w:shd w:val="clear" w:color="auto" w:fill="auto"/>
            <w:vAlign w:val="center"/>
          </w:tcPr>
          <w:p w14:paraId="601F6B41" w14:textId="77777777" w:rsidR="00EB39AD" w:rsidRPr="005E42E2" w:rsidRDefault="00EB39AD" w:rsidP="005E42E2">
            <w:pPr>
              <w:pStyle w:val="BodyText"/>
              <w:spacing w:after="0"/>
              <w:jc w:val="both"/>
              <w:rPr>
                <w:rFonts w:ascii="Times New Roman" w:hAnsi="Times New Roman" w:cs="Times New Roman"/>
                <w:b/>
                <w:color w:val="FF0000"/>
                <w:szCs w:val="20"/>
              </w:rPr>
            </w:pPr>
            <w:r w:rsidRPr="005E42E2">
              <w:rPr>
                <w:rFonts w:ascii="Times New Roman" w:hAnsi="Times New Roman" w:cs="Times New Roman"/>
                <w:b/>
                <w:szCs w:val="20"/>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306290E7" w14:textId="1EF76BED"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192.168.1.254</w:t>
            </w:r>
          </w:p>
        </w:tc>
        <w:tc>
          <w:tcPr>
            <w:tcW w:w="2520" w:type="dxa"/>
            <w:tcBorders>
              <w:top w:val="single" w:sz="4" w:space="0" w:color="000000"/>
              <w:left w:val="single" w:sz="4" w:space="0" w:color="000000"/>
              <w:bottom w:val="single" w:sz="4" w:space="0" w:color="000000"/>
            </w:tcBorders>
            <w:shd w:val="clear" w:color="auto" w:fill="auto"/>
            <w:vAlign w:val="center"/>
          </w:tcPr>
          <w:p w14:paraId="505DC429" w14:textId="43C45484" w:rsidR="00EB39AD" w:rsidRPr="005E42E2" w:rsidRDefault="00A278C5" w:rsidP="005E42E2">
            <w:pPr>
              <w:pStyle w:val="BodyText"/>
              <w:snapToGrid w:val="0"/>
              <w:spacing w:after="0"/>
              <w:jc w:val="both"/>
              <w:rPr>
                <w:rFonts w:ascii="Times New Roman" w:hAnsi="Times New Roman" w:cs="Times New Roman"/>
                <w:b/>
                <w:color w:val="FF0000"/>
                <w:szCs w:val="20"/>
              </w:rPr>
            </w:pPr>
            <w:r w:rsidRPr="005E42E2">
              <w:rPr>
                <w:rFonts w:ascii="Times New Roman" w:hAnsi="Times New Roman" w:cs="Times New Roman"/>
                <w:b/>
                <w:color w:val="FF0000"/>
                <w:szCs w:val="20"/>
              </w:rPr>
              <w:t>255.255.255.192</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B355B" w14:textId="3608FA8C" w:rsidR="00EB39AD" w:rsidRPr="005E42E2" w:rsidRDefault="00A278C5" w:rsidP="005E42E2">
            <w:pPr>
              <w:pStyle w:val="BodyText"/>
              <w:snapToGrid w:val="0"/>
              <w:spacing w:after="0"/>
              <w:jc w:val="both"/>
              <w:rPr>
                <w:rFonts w:ascii="Times New Roman" w:hAnsi="Times New Roman" w:cs="Times New Roman"/>
                <w:color w:val="FF0000"/>
                <w:szCs w:val="20"/>
              </w:rPr>
            </w:pPr>
            <w:r w:rsidRPr="005E42E2">
              <w:rPr>
                <w:rFonts w:ascii="Times New Roman" w:hAnsi="Times New Roman" w:cs="Times New Roman"/>
                <w:b/>
                <w:color w:val="FF0000"/>
                <w:szCs w:val="20"/>
              </w:rPr>
              <w:t>192.168.1.193</w:t>
            </w:r>
          </w:p>
        </w:tc>
      </w:tr>
    </w:tbl>
    <w:p w14:paraId="4AA8A8A8" w14:textId="77777777" w:rsidR="00EB39AD" w:rsidRPr="005E42E2" w:rsidRDefault="00EB39AD" w:rsidP="005E42E2">
      <w:pPr>
        <w:jc w:val="both"/>
        <w:rPr>
          <w:sz w:val="20"/>
          <w:szCs w:val="20"/>
        </w:rPr>
      </w:pPr>
    </w:p>
    <w:p w14:paraId="435B105E" w14:textId="77777777" w:rsidR="00EB39AD" w:rsidRPr="005E42E2" w:rsidRDefault="00EB39AD" w:rsidP="005E42E2">
      <w:pPr>
        <w:pStyle w:val="Heading2"/>
        <w:jc w:val="both"/>
        <w:rPr>
          <w:rFonts w:ascii="Times New Roman" w:hAnsi="Times New Roman" w:cs="Times New Roman"/>
        </w:rPr>
      </w:pPr>
      <w:r w:rsidRPr="005E42E2">
        <w:rPr>
          <w:rFonts w:ascii="Times New Roman" w:hAnsi="Times New Roman" w:cs="Times New Roman"/>
        </w:rPr>
        <w:t>Learning Objectives</w:t>
      </w:r>
    </w:p>
    <w:p w14:paraId="178FD01A" w14:textId="77777777" w:rsidR="00EB39AD" w:rsidRPr="005E42E2" w:rsidRDefault="00EB39AD" w:rsidP="005E42E2">
      <w:pPr>
        <w:pStyle w:val="BodyText"/>
        <w:jc w:val="both"/>
        <w:rPr>
          <w:rFonts w:ascii="Times New Roman" w:hAnsi="Times New Roman" w:cs="Times New Roman"/>
          <w:sz w:val="24"/>
        </w:rPr>
      </w:pPr>
      <w:r w:rsidRPr="005E42E2">
        <w:rPr>
          <w:rFonts w:ascii="Times New Roman" w:hAnsi="Times New Roman" w:cs="Times New Roman"/>
          <w:sz w:val="24"/>
        </w:rPr>
        <w:t>Upon completion of this lab, you will be able to:</w:t>
      </w:r>
    </w:p>
    <w:p w14:paraId="032F22C8" w14:textId="77777777" w:rsidR="00EB39AD" w:rsidRPr="005E42E2" w:rsidRDefault="00EB39AD" w:rsidP="005E42E2">
      <w:pPr>
        <w:pStyle w:val="Bullet-Eagle"/>
        <w:jc w:val="both"/>
        <w:rPr>
          <w:rFonts w:ascii="Times New Roman" w:hAnsi="Times New Roman" w:cs="Times New Roman"/>
          <w:sz w:val="24"/>
          <w:szCs w:val="24"/>
        </w:rPr>
      </w:pPr>
      <w:r w:rsidRPr="005E42E2">
        <w:rPr>
          <w:rFonts w:ascii="Times New Roman" w:hAnsi="Times New Roman" w:cs="Times New Roman"/>
          <w:sz w:val="24"/>
          <w:szCs w:val="24"/>
        </w:rPr>
        <w:t xml:space="preserve">Subnet an address space </w:t>
      </w:r>
      <w:proofErr w:type="gramStart"/>
      <w:r w:rsidRPr="005E42E2">
        <w:rPr>
          <w:rFonts w:ascii="Times New Roman" w:hAnsi="Times New Roman" w:cs="Times New Roman"/>
          <w:sz w:val="24"/>
          <w:szCs w:val="24"/>
        </w:rPr>
        <w:t>given requirements</w:t>
      </w:r>
      <w:proofErr w:type="gramEnd"/>
      <w:r w:rsidRPr="005E42E2">
        <w:rPr>
          <w:rFonts w:ascii="Times New Roman" w:hAnsi="Times New Roman" w:cs="Times New Roman"/>
          <w:sz w:val="24"/>
          <w:szCs w:val="24"/>
        </w:rPr>
        <w:t>.</w:t>
      </w:r>
    </w:p>
    <w:p w14:paraId="42560203" w14:textId="77777777" w:rsidR="00EB39AD" w:rsidRPr="005E42E2" w:rsidRDefault="00EB39AD" w:rsidP="005E42E2">
      <w:pPr>
        <w:pStyle w:val="Bullet-Eagle"/>
        <w:jc w:val="both"/>
        <w:rPr>
          <w:rFonts w:ascii="Times New Roman" w:hAnsi="Times New Roman" w:cs="Times New Roman"/>
          <w:sz w:val="24"/>
          <w:szCs w:val="24"/>
        </w:rPr>
      </w:pPr>
      <w:r w:rsidRPr="005E42E2">
        <w:rPr>
          <w:rFonts w:ascii="Times New Roman" w:hAnsi="Times New Roman" w:cs="Times New Roman"/>
          <w:sz w:val="24"/>
          <w:szCs w:val="24"/>
        </w:rPr>
        <w:t>Assign appropriate addresses to interfaces and document.</w:t>
      </w:r>
    </w:p>
    <w:p w14:paraId="7897FF23" w14:textId="77777777" w:rsidR="00EB39AD" w:rsidRPr="005E42E2" w:rsidRDefault="00EB39AD" w:rsidP="005E42E2">
      <w:pPr>
        <w:pStyle w:val="Bullet-Eagle"/>
        <w:jc w:val="both"/>
        <w:rPr>
          <w:rFonts w:ascii="Times New Roman" w:hAnsi="Times New Roman" w:cs="Times New Roman"/>
          <w:sz w:val="24"/>
          <w:szCs w:val="24"/>
        </w:rPr>
      </w:pPr>
      <w:r w:rsidRPr="005E42E2">
        <w:rPr>
          <w:rFonts w:ascii="Times New Roman" w:hAnsi="Times New Roman" w:cs="Times New Roman"/>
          <w:sz w:val="24"/>
          <w:szCs w:val="24"/>
        </w:rPr>
        <w:t xml:space="preserve">Configure and activate Serial and </w:t>
      </w:r>
      <w:proofErr w:type="spellStart"/>
      <w:r w:rsidRPr="005E42E2">
        <w:rPr>
          <w:rFonts w:ascii="Times New Roman" w:hAnsi="Times New Roman" w:cs="Times New Roman"/>
          <w:sz w:val="24"/>
          <w:szCs w:val="24"/>
        </w:rPr>
        <w:t>FastEthernet</w:t>
      </w:r>
      <w:proofErr w:type="spellEnd"/>
      <w:r w:rsidRPr="005E42E2">
        <w:rPr>
          <w:rFonts w:ascii="Times New Roman" w:hAnsi="Times New Roman" w:cs="Times New Roman"/>
          <w:sz w:val="24"/>
          <w:szCs w:val="24"/>
        </w:rPr>
        <w:t xml:space="preserve"> interfaces.</w:t>
      </w:r>
    </w:p>
    <w:p w14:paraId="7A23CE95" w14:textId="77777777" w:rsidR="00EB39AD" w:rsidRPr="005E42E2" w:rsidRDefault="00EB39AD" w:rsidP="005E42E2">
      <w:pPr>
        <w:pStyle w:val="Bullet-Eagle"/>
        <w:jc w:val="both"/>
        <w:rPr>
          <w:rFonts w:ascii="Times New Roman" w:hAnsi="Times New Roman" w:cs="Times New Roman"/>
          <w:sz w:val="24"/>
          <w:szCs w:val="24"/>
        </w:rPr>
      </w:pPr>
      <w:r w:rsidRPr="005E42E2">
        <w:rPr>
          <w:rFonts w:ascii="Times New Roman" w:hAnsi="Times New Roman" w:cs="Times New Roman"/>
          <w:sz w:val="24"/>
          <w:szCs w:val="24"/>
        </w:rPr>
        <w:t>Test and verify configurations.</w:t>
      </w:r>
    </w:p>
    <w:p w14:paraId="4AB9277C" w14:textId="77777777" w:rsidR="00EB39AD" w:rsidRPr="005E42E2" w:rsidRDefault="00EB39AD" w:rsidP="005E42E2">
      <w:pPr>
        <w:pStyle w:val="Bullet-Eagle"/>
        <w:jc w:val="both"/>
        <w:rPr>
          <w:rFonts w:ascii="Times New Roman" w:hAnsi="Times New Roman" w:cs="Times New Roman"/>
          <w:sz w:val="24"/>
          <w:szCs w:val="24"/>
        </w:rPr>
      </w:pPr>
      <w:r w:rsidRPr="005E42E2">
        <w:rPr>
          <w:rFonts w:ascii="Times New Roman" w:hAnsi="Times New Roman" w:cs="Times New Roman"/>
          <w:sz w:val="24"/>
          <w:szCs w:val="24"/>
        </w:rPr>
        <w:t>Reflect upon and document the network implementation.</w:t>
      </w:r>
    </w:p>
    <w:p w14:paraId="3C2C958A" w14:textId="77777777" w:rsidR="00EB39AD" w:rsidRPr="005E42E2" w:rsidRDefault="00EB39AD" w:rsidP="005E42E2">
      <w:pPr>
        <w:pStyle w:val="Heading2"/>
        <w:jc w:val="both"/>
        <w:rPr>
          <w:rFonts w:ascii="Times New Roman" w:hAnsi="Times New Roman" w:cs="Times New Roman"/>
        </w:rPr>
      </w:pPr>
      <w:r w:rsidRPr="005E42E2">
        <w:rPr>
          <w:rFonts w:ascii="Times New Roman" w:hAnsi="Times New Roman" w:cs="Times New Roman"/>
        </w:rPr>
        <w:t>Scenario</w:t>
      </w:r>
    </w:p>
    <w:p w14:paraId="1571B2A4" w14:textId="77777777" w:rsidR="00EB39AD" w:rsidRPr="005E42E2" w:rsidRDefault="00EB39AD" w:rsidP="005E42E2">
      <w:pPr>
        <w:pStyle w:val="BodyText"/>
        <w:jc w:val="both"/>
        <w:rPr>
          <w:rFonts w:ascii="Times New Roman" w:hAnsi="Times New Roman" w:cs="Times New Roman"/>
          <w:sz w:val="24"/>
        </w:rPr>
      </w:pPr>
      <w:r w:rsidRPr="005E42E2">
        <w:rPr>
          <w:rFonts w:ascii="Times New Roman" w:hAnsi="Times New Roman" w:cs="Times New Roman"/>
          <w:sz w:val="24"/>
        </w:rP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45DEF972" w14:textId="77777777" w:rsidR="00EB39AD" w:rsidRPr="005E42E2" w:rsidRDefault="00EB39AD" w:rsidP="005E42E2">
      <w:pPr>
        <w:pStyle w:val="Task"/>
        <w:jc w:val="both"/>
        <w:rPr>
          <w:rFonts w:ascii="Times New Roman" w:hAnsi="Times New Roman" w:cs="Times New Roman"/>
          <w:sz w:val="24"/>
          <w:szCs w:val="24"/>
        </w:rPr>
      </w:pPr>
      <w:r w:rsidRPr="005E42E2">
        <w:rPr>
          <w:rFonts w:ascii="Times New Roman" w:hAnsi="Times New Roman" w:cs="Times New Roman"/>
          <w:sz w:val="24"/>
          <w:szCs w:val="24"/>
        </w:rPr>
        <w:lastRenderedPageBreak/>
        <w:t>Task 1: Subnet the Address Space.</w:t>
      </w:r>
    </w:p>
    <w:p w14:paraId="16146947"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t xml:space="preserve">Step 1: Examine the network requirements. </w:t>
      </w:r>
    </w:p>
    <w:p w14:paraId="28177A9F" w14:textId="77777777"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You have been given the 192.168.1.0/24 address space to use in your network design. The network consists of the following segments:</w:t>
      </w:r>
    </w:p>
    <w:p w14:paraId="27C7F796" w14:textId="77777777" w:rsidR="00EB39AD" w:rsidRPr="005E42E2" w:rsidRDefault="00EB39AD" w:rsidP="005E42E2">
      <w:pPr>
        <w:numPr>
          <w:ilvl w:val="0"/>
          <w:numId w:val="3"/>
        </w:numPr>
        <w:jc w:val="both"/>
        <w:rPr>
          <w:sz w:val="22"/>
          <w:szCs w:val="22"/>
        </w:rPr>
      </w:pPr>
      <w:r w:rsidRPr="005E42E2">
        <w:rPr>
          <w:sz w:val="22"/>
          <w:szCs w:val="22"/>
        </w:rPr>
        <w:t>The network connected to router R1 will require enough IP addresses to support 15 hosts.</w:t>
      </w:r>
    </w:p>
    <w:p w14:paraId="3D71F675" w14:textId="77777777" w:rsidR="00EB39AD" w:rsidRPr="005E42E2" w:rsidRDefault="00EB39AD" w:rsidP="005E42E2">
      <w:pPr>
        <w:numPr>
          <w:ilvl w:val="0"/>
          <w:numId w:val="3"/>
        </w:numPr>
        <w:jc w:val="both"/>
        <w:rPr>
          <w:sz w:val="22"/>
          <w:szCs w:val="22"/>
        </w:rPr>
      </w:pPr>
      <w:r w:rsidRPr="005E42E2">
        <w:rPr>
          <w:sz w:val="22"/>
          <w:szCs w:val="22"/>
        </w:rPr>
        <w:t>The network connected to router R2 will require enough IP addresses to support 30 hosts.</w:t>
      </w:r>
    </w:p>
    <w:p w14:paraId="5808AC7C" w14:textId="77777777" w:rsidR="00EB39AD" w:rsidRPr="005E42E2" w:rsidRDefault="00EB39AD" w:rsidP="005E42E2">
      <w:pPr>
        <w:numPr>
          <w:ilvl w:val="0"/>
          <w:numId w:val="3"/>
        </w:numPr>
        <w:jc w:val="both"/>
        <w:rPr>
          <w:sz w:val="22"/>
          <w:szCs w:val="22"/>
        </w:rPr>
      </w:pPr>
      <w:r w:rsidRPr="005E42E2">
        <w:rPr>
          <w:sz w:val="22"/>
          <w:szCs w:val="22"/>
        </w:rPr>
        <w:t>The link between router R1 and router R2 will require IP addresses at each end of the link.</w:t>
      </w:r>
    </w:p>
    <w:p w14:paraId="5FCE03E9"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t>Step 2: Consider the following questions when creating your network design.</w:t>
      </w:r>
    </w:p>
    <w:p w14:paraId="7D78ECF0" w14:textId="5E013BB1" w:rsidR="00EB39AD" w:rsidRPr="00714A2B" w:rsidRDefault="00EB39AD" w:rsidP="005E42E2">
      <w:pPr>
        <w:pStyle w:val="BodyText"/>
        <w:jc w:val="both"/>
        <w:rPr>
          <w:rFonts w:ascii="Times New Roman" w:hAnsi="Times New Roman" w:cs="Times New Roman"/>
          <w:b/>
          <w:bCs/>
          <w:sz w:val="22"/>
          <w:szCs w:val="22"/>
        </w:rPr>
      </w:pPr>
      <w:r w:rsidRPr="00714A2B">
        <w:rPr>
          <w:rFonts w:ascii="Times New Roman" w:hAnsi="Times New Roman" w:cs="Times New Roman"/>
          <w:b/>
          <w:bCs/>
          <w:sz w:val="22"/>
          <w:szCs w:val="22"/>
        </w:rPr>
        <w:t xml:space="preserve">How many subnets are needed for this network? </w:t>
      </w:r>
    </w:p>
    <w:p w14:paraId="027FCA0A" w14:textId="77777777" w:rsidR="00A278C5" w:rsidRPr="005E42E2" w:rsidRDefault="00A278C5" w:rsidP="005E42E2">
      <w:pPr>
        <w:pStyle w:val="BodyText"/>
        <w:jc w:val="both"/>
        <w:rPr>
          <w:rFonts w:ascii="Times New Roman" w:hAnsi="Times New Roman" w:cs="Times New Roman"/>
        </w:rPr>
      </w:pPr>
      <w:r w:rsidRPr="005E42E2">
        <w:rPr>
          <w:rFonts w:ascii="Times New Roman" w:hAnsi="Times New Roman" w:cs="Times New Roman"/>
        </w:rPr>
        <w:t xml:space="preserve">3 subnets are needed for this network </w:t>
      </w:r>
    </w:p>
    <w:p w14:paraId="0F12470C" w14:textId="77777777" w:rsidR="00A278C5" w:rsidRPr="005E42E2" w:rsidRDefault="00A278C5" w:rsidP="005E42E2">
      <w:pPr>
        <w:pStyle w:val="BodyText"/>
        <w:jc w:val="both"/>
        <w:rPr>
          <w:rFonts w:ascii="Times New Roman" w:hAnsi="Times New Roman" w:cs="Times New Roman"/>
        </w:rPr>
      </w:pPr>
      <w:r w:rsidRPr="005E42E2">
        <w:rPr>
          <w:rFonts w:ascii="Times New Roman" w:hAnsi="Times New Roman" w:cs="Times New Roman"/>
        </w:rPr>
        <w:t xml:space="preserve">1. For network connected to router R1 </w:t>
      </w:r>
    </w:p>
    <w:p w14:paraId="657129FF" w14:textId="77777777" w:rsidR="00A278C5" w:rsidRPr="005E42E2" w:rsidRDefault="00A278C5" w:rsidP="005E42E2">
      <w:pPr>
        <w:pStyle w:val="BodyText"/>
        <w:jc w:val="both"/>
        <w:rPr>
          <w:rFonts w:ascii="Times New Roman" w:hAnsi="Times New Roman" w:cs="Times New Roman"/>
        </w:rPr>
      </w:pPr>
      <w:r w:rsidRPr="005E42E2">
        <w:rPr>
          <w:rFonts w:ascii="Times New Roman" w:hAnsi="Times New Roman" w:cs="Times New Roman"/>
        </w:rPr>
        <w:t xml:space="preserve">2. For network connected to router R2 </w:t>
      </w:r>
    </w:p>
    <w:p w14:paraId="705BD50E" w14:textId="4B3C5AB8" w:rsidR="00A278C5" w:rsidRPr="005E42E2" w:rsidRDefault="00A278C5" w:rsidP="005E42E2">
      <w:pPr>
        <w:pStyle w:val="BodyText"/>
        <w:jc w:val="both"/>
        <w:rPr>
          <w:rFonts w:ascii="Times New Roman" w:hAnsi="Times New Roman" w:cs="Times New Roman"/>
          <w:sz w:val="22"/>
          <w:szCs w:val="22"/>
        </w:rPr>
      </w:pPr>
      <w:r w:rsidRPr="005E42E2">
        <w:rPr>
          <w:rFonts w:ascii="Times New Roman" w:hAnsi="Times New Roman" w:cs="Times New Roman"/>
        </w:rPr>
        <w:t>3. For link between router R1 and router R2</w:t>
      </w:r>
    </w:p>
    <w:p w14:paraId="2326B796" w14:textId="5A664CC4" w:rsidR="00EB39AD" w:rsidRPr="00714A2B" w:rsidRDefault="00EB39AD" w:rsidP="005E42E2">
      <w:pPr>
        <w:pStyle w:val="BodyText"/>
        <w:jc w:val="both"/>
        <w:rPr>
          <w:rFonts w:ascii="Times New Roman" w:hAnsi="Times New Roman" w:cs="Times New Roman"/>
          <w:b/>
          <w:bCs/>
          <w:sz w:val="22"/>
          <w:szCs w:val="22"/>
        </w:rPr>
      </w:pPr>
      <w:r w:rsidRPr="00714A2B">
        <w:rPr>
          <w:rFonts w:ascii="Times New Roman" w:hAnsi="Times New Roman" w:cs="Times New Roman"/>
          <w:b/>
          <w:bCs/>
          <w:sz w:val="22"/>
          <w:szCs w:val="22"/>
        </w:rPr>
        <w:t xml:space="preserve">What is the subnet mask for this network in dotted decimal format? </w:t>
      </w:r>
    </w:p>
    <w:p w14:paraId="56CFBA01" w14:textId="77777777" w:rsidR="00714A2B" w:rsidRPr="00714A2B" w:rsidRDefault="00714A2B" w:rsidP="00714A2B">
      <w:pPr>
        <w:pStyle w:val="BodyText"/>
        <w:jc w:val="both"/>
        <w:rPr>
          <w:rFonts w:ascii="Times New Roman" w:hAnsi="Times New Roman" w:cs="Times New Roman"/>
          <w:sz w:val="24"/>
        </w:rPr>
      </w:pPr>
      <w:r w:rsidRPr="00714A2B">
        <w:rPr>
          <w:rFonts w:ascii="Times New Roman" w:hAnsi="Times New Roman" w:cs="Times New Roman"/>
          <w:sz w:val="24"/>
        </w:rPr>
        <w:t xml:space="preserve">The given address block is 192.168.1.0/24 </w:t>
      </w:r>
    </w:p>
    <w:p w14:paraId="7A1F8FA7" w14:textId="77777777" w:rsidR="00714A2B" w:rsidRPr="00714A2B" w:rsidRDefault="00714A2B" w:rsidP="00714A2B">
      <w:pPr>
        <w:pStyle w:val="BodyText"/>
        <w:jc w:val="both"/>
        <w:rPr>
          <w:rFonts w:ascii="Times New Roman" w:hAnsi="Times New Roman" w:cs="Times New Roman"/>
          <w:sz w:val="24"/>
        </w:rPr>
      </w:pPr>
      <w:r w:rsidRPr="00714A2B">
        <w:rPr>
          <w:rFonts w:ascii="Times New Roman" w:hAnsi="Times New Roman" w:cs="Times New Roman"/>
          <w:sz w:val="24"/>
        </w:rPr>
        <w:t xml:space="preserve">Network: 11000000.10101000.00000001.00000000 </w:t>
      </w:r>
    </w:p>
    <w:p w14:paraId="27D6EAF6" w14:textId="77777777" w:rsidR="00714A2B" w:rsidRPr="00714A2B" w:rsidRDefault="00714A2B" w:rsidP="00714A2B">
      <w:pPr>
        <w:pStyle w:val="BodyText"/>
        <w:jc w:val="both"/>
        <w:rPr>
          <w:rFonts w:ascii="Times New Roman" w:hAnsi="Times New Roman" w:cs="Times New Roman"/>
          <w:sz w:val="24"/>
        </w:rPr>
      </w:pPr>
      <w:r w:rsidRPr="00714A2B">
        <w:rPr>
          <w:rFonts w:ascii="Times New Roman" w:hAnsi="Times New Roman" w:cs="Times New Roman"/>
          <w:sz w:val="24"/>
        </w:rPr>
        <w:t xml:space="preserve">Subnet mask: 11111111.11111111.11111111.00000000 </w:t>
      </w:r>
    </w:p>
    <w:p w14:paraId="7B00AB6B" w14:textId="77777777" w:rsidR="00714A2B" w:rsidRPr="00714A2B" w:rsidRDefault="00714A2B" w:rsidP="00714A2B">
      <w:pPr>
        <w:pStyle w:val="BodyText"/>
        <w:jc w:val="both"/>
        <w:rPr>
          <w:rFonts w:ascii="Times New Roman" w:hAnsi="Times New Roman" w:cs="Times New Roman"/>
          <w:sz w:val="24"/>
        </w:rPr>
      </w:pPr>
      <w:r w:rsidRPr="00714A2B">
        <w:rPr>
          <w:rFonts w:ascii="Times New Roman" w:hAnsi="Times New Roman" w:cs="Times New Roman"/>
          <w:sz w:val="24"/>
        </w:rPr>
        <w:t>The number of usable host IPs = 2</w:t>
      </w:r>
      <w:r w:rsidRPr="00714A2B">
        <w:rPr>
          <w:rFonts w:ascii="Times New Roman" w:hAnsi="Times New Roman" w:cs="Times New Roman"/>
          <w:sz w:val="24"/>
          <w:vertAlign w:val="superscript"/>
        </w:rPr>
        <w:t xml:space="preserve">n </w:t>
      </w:r>
      <w:r w:rsidRPr="00714A2B">
        <w:rPr>
          <w:rFonts w:ascii="Times New Roman" w:hAnsi="Times New Roman" w:cs="Times New Roman"/>
          <w:sz w:val="24"/>
        </w:rPr>
        <w:t>– 2 = 2</w:t>
      </w:r>
      <w:r w:rsidRPr="00714A2B">
        <w:rPr>
          <w:rFonts w:ascii="Times New Roman" w:hAnsi="Times New Roman" w:cs="Times New Roman"/>
          <w:sz w:val="24"/>
          <w:vertAlign w:val="superscript"/>
        </w:rPr>
        <w:t>8</w:t>
      </w:r>
      <w:r w:rsidRPr="00714A2B">
        <w:rPr>
          <w:rFonts w:ascii="Times New Roman" w:hAnsi="Times New Roman" w:cs="Times New Roman"/>
          <w:sz w:val="24"/>
        </w:rPr>
        <w:t xml:space="preserve"> – 2 = 254 </w:t>
      </w:r>
    </w:p>
    <w:p w14:paraId="63BD0FB8" w14:textId="77777777" w:rsidR="00714A2B" w:rsidRPr="00714A2B" w:rsidRDefault="00714A2B" w:rsidP="00714A2B">
      <w:pPr>
        <w:pStyle w:val="BodyText"/>
        <w:jc w:val="both"/>
        <w:rPr>
          <w:rFonts w:ascii="Times New Roman" w:hAnsi="Times New Roman" w:cs="Times New Roman"/>
          <w:sz w:val="24"/>
        </w:rPr>
      </w:pPr>
      <w:r w:rsidRPr="00714A2B">
        <w:rPr>
          <w:rFonts w:ascii="Times New Roman" w:hAnsi="Times New Roman" w:cs="Times New Roman"/>
          <w:sz w:val="24"/>
        </w:rPr>
        <w:t>We need 3 subnets and if we borrow 2 bits from host portion, we will get 2</w:t>
      </w:r>
      <w:r w:rsidRPr="00714A2B">
        <w:rPr>
          <w:rFonts w:ascii="Times New Roman" w:hAnsi="Times New Roman" w:cs="Times New Roman"/>
          <w:sz w:val="24"/>
          <w:vertAlign w:val="superscript"/>
        </w:rPr>
        <w:t>n</w:t>
      </w:r>
      <w:r w:rsidRPr="00714A2B">
        <w:rPr>
          <w:rFonts w:ascii="Times New Roman" w:hAnsi="Times New Roman" w:cs="Times New Roman"/>
          <w:sz w:val="24"/>
        </w:rPr>
        <w:t xml:space="preserve"> subnets (n is no. of bits borrowed), i.e. 2</w:t>
      </w:r>
      <w:r w:rsidRPr="00714A2B">
        <w:rPr>
          <w:rFonts w:ascii="Times New Roman" w:hAnsi="Times New Roman" w:cs="Times New Roman"/>
          <w:sz w:val="24"/>
          <w:vertAlign w:val="superscript"/>
        </w:rPr>
        <w:t>2</w:t>
      </w:r>
      <w:r w:rsidRPr="00714A2B">
        <w:rPr>
          <w:rFonts w:ascii="Times New Roman" w:hAnsi="Times New Roman" w:cs="Times New Roman"/>
          <w:sz w:val="24"/>
        </w:rPr>
        <w:t xml:space="preserve"> =4 subnets which are enough.</w:t>
      </w:r>
    </w:p>
    <w:p w14:paraId="430EE879" w14:textId="6710FCC1" w:rsidR="00714A2B" w:rsidRPr="00714A2B" w:rsidRDefault="00714A2B" w:rsidP="00714A2B">
      <w:pPr>
        <w:pStyle w:val="BodyText"/>
        <w:jc w:val="both"/>
        <w:rPr>
          <w:rFonts w:ascii="Times New Roman" w:hAnsi="Times New Roman" w:cs="Times New Roman"/>
          <w:sz w:val="24"/>
        </w:rPr>
      </w:pPr>
      <w:r w:rsidRPr="00714A2B">
        <w:rPr>
          <w:rFonts w:ascii="Times New Roman" w:hAnsi="Times New Roman" w:cs="Times New Roman"/>
          <w:sz w:val="24"/>
        </w:rPr>
        <w:t>Hence subnet mask will be: 11111111.11111111.11111111.11000000</w:t>
      </w:r>
    </w:p>
    <w:p w14:paraId="219BDBA3" w14:textId="1484BB37" w:rsidR="00A278C5" w:rsidRPr="00714A2B" w:rsidRDefault="00A278C5" w:rsidP="005E42E2">
      <w:pPr>
        <w:pStyle w:val="BodyText"/>
        <w:jc w:val="both"/>
        <w:rPr>
          <w:rFonts w:ascii="Times New Roman" w:hAnsi="Times New Roman" w:cs="Times New Roman"/>
          <w:sz w:val="24"/>
        </w:rPr>
      </w:pPr>
      <w:r w:rsidRPr="00714A2B">
        <w:rPr>
          <w:rFonts w:ascii="Times New Roman" w:hAnsi="Times New Roman" w:cs="Times New Roman"/>
          <w:sz w:val="24"/>
        </w:rPr>
        <w:t>255.255.255.192</w:t>
      </w:r>
    </w:p>
    <w:p w14:paraId="1F5DCDD6" w14:textId="36AC98A9" w:rsidR="00EB39AD" w:rsidRPr="00714A2B" w:rsidRDefault="00EB39AD" w:rsidP="005E42E2">
      <w:pPr>
        <w:pStyle w:val="BodyText"/>
        <w:jc w:val="both"/>
        <w:rPr>
          <w:rFonts w:ascii="Times New Roman" w:hAnsi="Times New Roman" w:cs="Times New Roman"/>
          <w:b/>
          <w:bCs/>
          <w:sz w:val="22"/>
          <w:szCs w:val="22"/>
        </w:rPr>
      </w:pPr>
      <w:r w:rsidRPr="00714A2B">
        <w:rPr>
          <w:rFonts w:ascii="Times New Roman" w:hAnsi="Times New Roman" w:cs="Times New Roman"/>
          <w:b/>
          <w:bCs/>
          <w:sz w:val="22"/>
          <w:szCs w:val="22"/>
        </w:rPr>
        <w:t xml:space="preserve">What is the subnet mask for the network in slash format? </w:t>
      </w:r>
    </w:p>
    <w:p w14:paraId="16694FBB" w14:textId="38E86572" w:rsidR="00A278C5" w:rsidRPr="005E42E2" w:rsidRDefault="00DA6FC2" w:rsidP="005E42E2">
      <w:pPr>
        <w:pStyle w:val="BodyText"/>
        <w:jc w:val="both"/>
        <w:rPr>
          <w:rFonts w:ascii="Times New Roman" w:hAnsi="Times New Roman" w:cs="Times New Roman"/>
          <w:sz w:val="22"/>
          <w:szCs w:val="22"/>
        </w:rPr>
      </w:pPr>
      <w:r w:rsidRPr="005E42E2">
        <w:rPr>
          <w:rFonts w:ascii="Times New Roman" w:hAnsi="Times New Roman" w:cs="Times New Roman"/>
        </w:rPr>
        <w:t>The subnet mask for the network in slash format is the number of ones in the subnet mask written in dot separated format Hence, subnet mask for the network in slash format is /26</w:t>
      </w:r>
    </w:p>
    <w:p w14:paraId="6CAE4423" w14:textId="26BBEDCC" w:rsidR="00EB39AD" w:rsidRPr="00714A2B" w:rsidRDefault="00EB39AD" w:rsidP="005E42E2">
      <w:pPr>
        <w:pStyle w:val="BodyText"/>
        <w:jc w:val="both"/>
        <w:rPr>
          <w:rFonts w:ascii="Times New Roman" w:hAnsi="Times New Roman" w:cs="Times New Roman"/>
          <w:b/>
          <w:bCs/>
          <w:sz w:val="22"/>
          <w:szCs w:val="22"/>
        </w:rPr>
      </w:pPr>
      <w:r w:rsidRPr="00714A2B">
        <w:rPr>
          <w:rFonts w:ascii="Times New Roman" w:hAnsi="Times New Roman" w:cs="Times New Roman"/>
          <w:b/>
          <w:bCs/>
          <w:sz w:val="22"/>
          <w:szCs w:val="22"/>
        </w:rPr>
        <w:t xml:space="preserve">How many usable hosts are there per subnet? </w:t>
      </w:r>
    </w:p>
    <w:p w14:paraId="129E6602" w14:textId="4D924DDC" w:rsidR="00DA6FC2" w:rsidRPr="005E42E2" w:rsidRDefault="00DA6FC2" w:rsidP="005E42E2">
      <w:pPr>
        <w:pStyle w:val="BodyText"/>
        <w:jc w:val="both"/>
        <w:rPr>
          <w:rFonts w:ascii="Times New Roman" w:hAnsi="Times New Roman" w:cs="Times New Roman"/>
          <w:sz w:val="22"/>
          <w:szCs w:val="22"/>
        </w:rPr>
      </w:pPr>
      <w:r w:rsidRPr="005E42E2">
        <w:rPr>
          <w:rFonts w:ascii="Times New Roman" w:hAnsi="Times New Roman" w:cs="Times New Roman"/>
        </w:rPr>
        <w:t>2^6 – 2 = 62</w:t>
      </w:r>
    </w:p>
    <w:p w14:paraId="7478D1CC"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t>Step 3: Assign sub</w:t>
      </w:r>
      <w:r w:rsidR="001E6EB9" w:rsidRPr="005E42E2">
        <w:rPr>
          <w:rFonts w:ascii="Times New Roman" w:hAnsi="Times New Roman" w:cs="Times New Roman"/>
          <w:sz w:val="22"/>
          <w:szCs w:val="22"/>
        </w:rPr>
        <w:t>-</w:t>
      </w:r>
      <w:r w:rsidRPr="005E42E2">
        <w:rPr>
          <w:rFonts w:ascii="Times New Roman" w:hAnsi="Times New Roman" w:cs="Times New Roman"/>
          <w:sz w:val="22"/>
          <w:szCs w:val="22"/>
        </w:rPr>
        <w:t>network addresses to the Topology Diagram.</w:t>
      </w:r>
    </w:p>
    <w:p w14:paraId="5A156C47" w14:textId="3313ECBE" w:rsidR="00EB39AD" w:rsidRPr="005E42E2" w:rsidRDefault="00EB39AD" w:rsidP="005E42E2">
      <w:pPr>
        <w:pStyle w:val="BodyText"/>
        <w:numPr>
          <w:ilvl w:val="0"/>
          <w:numId w:val="5"/>
        </w:numPr>
        <w:jc w:val="both"/>
        <w:rPr>
          <w:rFonts w:ascii="Times New Roman" w:hAnsi="Times New Roman" w:cs="Times New Roman"/>
          <w:sz w:val="22"/>
          <w:szCs w:val="22"/>
        </w:rPr>
      </w:pPr>
      <w:r w:rsidRPr="005E42E2">
        <w:rPr>
          <w:rFonts w:ascii="Times New Roman" w:hAnsi="Times New Roman" w:cs="Times New Roman"/>
          <w:sz w:val="22"/>
          <w:szCs w:val="22"/>
        </w:rPr>
        <w:t>Assign subnet 1 to the network attached to R1.</w:t>
      </w:r>
    </w:p>
    <w:p w14:paraId="725A86AA"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Subnet 1: 192.168.1.64 </w:t>
      </w:r>
    </w:p>
    <w:p w14:paraId="15ED129C"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Network ID: 192.168.1.64/26 </w:t>
      </w:r>
    </w:p>
    <w:p w14:paraId="42EF9F0C"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1st usable IP: 192.168.1.65/26 </w:t>
      </w:r>
    </w:p>
    <w:p w14:paraId="7DB567EC"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Last usable IP: 192.168.1.126/26</w:t>
      </w:r>
    </w:p>
    <w:p w14:paraId="1E6DFA1C" w14:textId="2E341F70" w:rsidR="00DA6FC2" w:rsidRPr="005E42E2" w:rsidRDefault="00DA6FC2" w:rsidP="005E42E2">
      <w:pPr>
        <w:pStyle w:val="BodyText"/>
        <w:ind w:left="720"/>
        <w:jc w:val="both"/>
        <w:rPr>
          <w:rFonts w:ascii="Times New Roman" w:hAnsi="Times New Roman" w:cs="Times New Roman"/>
          <w:sz w:val="22"/>
          <w:szCs w:val="22"/>
        </w:rPr>
      </w:pPr>
      <w:r w:rsidRPr="005E42E2">
        <w:rPr>
          <w:rFonts w:ascii="Times New Roman" w:hAnsi="Times New Roman" w:cs="Times New Roman"/>
        </w:rPr>
        <w:t>Broadcast IP: 192.168.1.127/26</w:t>
      </w:r>
    </w:p>
    <w:p w14:paraId="02E7D2A9" w14:textId="20A6D1BF" w:rsidR="00EB39AD" w:rsidRPr="005E42E2" w:rsidRDefault="00EB39AD" w:rsidP="005E42E2">
      <w:pPr>
        <w:pStyle w:val="BodyText"/>
        <w:numPr>
          <w:ilvl w:val="0"/>
          <w:numId w:val="5"/>
        </w:numPr>
        <w:jc w:val="both"/>
        <w:rPr>
          <w:rFonts w:ascii="Times New Roman" w:hAnsi="Times New Roman" w:cs="Times New Roman"/>
          <w:sz w:val="22"/>
          <w:szCs w:val="22"/>
        </w:rPr>
      </w:pPr>
      <w:r w:rsidRPr="005E42E2">
        <w:rPr>
          <w:rFonts w:ascii="Times New Roman" w:hAnsi="Times New Roman" w:cs="Times New Roman"/>
          <w:sz w:val="22"/>
          <w:szCs w:val="22"/>
        </w:rPr>
        <w:t>Assign subnet 2 to the link between R1 and R2.</w:t>
      </w:r>
    </w:p>
    <w:p w14:paraId="3570E980"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Subnet 2: 192.168.1.128</w:t>
      </w:r>
    </w:p>
    <w:p w14:paraId="5C5CD986"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 Network ID: 192.168.1.128/26 </w:t>
      </w:r>
    </w:p>
    <w:p w14:paraId="51195BE7"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1st usable IP: 192.168.1.129/26</w:t>
      </w:r>
    </w:p>
    <w:p w14:paraId="51910D7E"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lastRenderedPageBreak/>
        <w:t xml:space="preserve"> Last usable IP: 192.168.1.190/26 </w:t>
      </w:r>
    </w:p>
    <w:p w14:paraId="3AC95FDC" w14:textId="44BF7942" w:rsidR="00DA6FC2" w:rsidRPr="005E42E2" w:rsidRDefault="00DA6FC2" w:rsidP="005E42E2">
      <w:pPr>
        <w:pStyle w:val="BodyText"/>
        <w:ind w:left="720"/>
        <w:jc w:val="both"/>
        <w:rPr>
          <w:rFonts w:ascii="Times New Roman" w:hAnsi="Times New Roman" w:cs="Times New Roman"/>
          <w:sz w:val="22"/>
          <w:szCs w:val="22"/>
        </w:rPr>
      </w:pPr>
      <w:r w:rsidRPr="005E42E2">
        <w:rPr>
          <w:rFonts w:ascii="Times New Roman" w:hAnsi="Times New Roman" w:cs="Times New Roman"/>
        </w:rPr>
        <w:t>Broadcast IP: 192.168.1.191/26</w:t>
      </w:r>
    </w:p>
    <w:p w14:paraId="12896255" w14:textId="009BB4B1" w:rsidR="00EB39AD" w:rsidRPr="005E42E2" w:rsidRDefault="00EB39AD" w:rsidP="005E42E2">
      <w:pPr>
        <w:pStyle w:val="BodyText"/>
        <w:numPr>
          <w:ilvl w:val="0"/>
          <w:numId w:val="5"/>
        </w:numPr>
        <w:jc w:val="both"/>
        <w:rPr>
          <w:rFonts w:ascii="Times New Roman" w:hAnsi="Times New Roman" w:cs="Times New Roman"/>
          <w:sz w:val="22"/>
          <w:szCs w:val="22"/>
        </w:rPr>
      </w:pPr>
      <w:r w:rsidRPr="005E42E2">
        <w:rPr>
          <w:rFonts w:ascii="Times New Roman" w:hAnsi="Times New Roman" w:cs="Times New Roman"/>
          <w:sz w:val="22"/>
          <w:szCs w:val="22"/>
        </w:rPr>
        <w:t>Assign subnet 3 to the network attached to R2.</w:t>
      </w:r>
    </w:p>
    <w:p w14:paraId="378784F6"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Subnet 2: 192.168.1.192 </w:t>
      </w:r>
    </w:p>
    <w:p w14:paraId="7F1D6271"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Network ID: 192.168.1.192/26 </w:t>
      </w:r>
    </w:p>
    <w:p w14:paraId="0083BAE7"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 xml:space="preserve">1st usable IP: 192.168.1.193/26 </w:t>
      </w:r>
    </w:p>
    <w:p w14:paraId="701CBF56" w14:textId="77777777" w:rsidR="00DA6FC2" w:rsidRPr="005E42E2" w:rsidRDefault="00DA6FC2" w:rsidP="005E42E2">
      <w:pPr>
        <w:pStyle w:val="BodyText"/>
        <w:ind w:left="720"/>
        <w:jc w:val="both"/>
        <w:rPr>
          <w:rFonts w:ascii="Times New Roman" w:hAnsi="Times New Roman" w:cs="Times New Roman"/>
        </w:rPr>
      </w:pPr>
      <w:r w:rsidRPr="005E42E2">
        <w:rPr>
          <w:rFonts w:ascii="Times New Roman" w:hAnsi="Times New Roman" w:cs="Times New Roman"/>
        </w:rPr>
        <w:t>Last used IP: 192.168.1.254/26</w:t>
      </w:r>
    </w:p>
    <w:p w14:paraId="706FAA5D" w14:textId="58A5EA5C" w:rsidR="00DA6FC2" w:rsidRPr="005E42E2" w:rsidRDefault="00DA6FC2" w:rsidP="005E42E2">
      <w:pPr>
        <w:pStyle w:val="BodyText"/>
        <w:ind w:left="720"/>
        <w:jc w:val="both"/>
        <w:rPr>
          <w:rFonts w:ascii="Times New Roman" w:hAnsi="Times New Roman" w:cs="Times New Roman"/>
          <w:sz w:val="22"/>
          <w:szCs w:val="22"/>
        </w:rPr>
      </w:pPr>
      <w:r w:rsidRPr="005E42E2">
        <w:rPr>
          <w:rFonts w:ascii="Times New Roman" w:hAnsi="Times New Roman" w:cs="Times New Roman"/>
        </w:rPr>
        <w:t xml:space="preserve"> Broadcast IP: 192.168.1.255/26</w:t>
      </w:r>
    </w:p>
    <w:p w14:paraId="3B8E0E8E" w14:textId="77777777" w:rsidR="00EB39AD" w:rsidRPr="005E42E2" w:rsidRDefault="00EB39AD" w:rsidP="005E42E2">
      <w:pPr>
        <w:pStyle w:val="Task"/>
        <w:jc w:val="both"/>
        <w:rPr>
          <w:rFonts w:ascii="Times New Roman" w:hAnsi="Times New Roman" w:cs="Times New Roman"/>
          <w:sz w:val="24"/>
          <w:szCs w:val="24"/>
        </w:rPr>
      </w:pPr>
      <w:r w:rsidRPr="005E42E2">
        <w:rPr>
          <w:rFonts w:ascii="Times New Roman" w:hAnsi="Times New Roman" w:cs="Times New Roman"/>
          <w:sz w:val="24"/>
          <w:szCs w:val="24"/>
        </w:rPr>
        <w:t>Task 2: Determine Interface Addresses.</w:t>
      </w:r>
    </w:p>
    <w:p w14:paraId="53D1267E"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t>Step 1: Assign appropriate addresses to the device interfaces.</w:t>
      </w:r>
    </w:p>
    <w:p w14:paraId="19BE7F80" w14:textId="3EFA2190" w:rsidR="00EB39AD" w:rsidRPr="005E42E2" w:rsidRDefault="00EB39AD" w:rsidP="005E42E2">
      <w:pPr>
        <w:pStyle w:val="BodyText"/>
        <w:numPr>
          <w:ilvl w:val="0"/>
          <w:numId w:val="4"/>
        </w:numPr>
        <w:jc w:val="both"/>
        <w:rPr>
          <w:rFonts w:ascii="Times New Roman" w:hAnsi="Times New Roman" w:cs="Times New Roman"/>
          <w:sz w:val="22"/>
          <w:szCs w:val="22"/>
        </w:rPr>
      </w:pPr>
      <w:r w:rsidRPr="005E42E2">
        <w:rPr>
          <w:rFonts w:ascii="Times New Roman" w:hAnsi="Times New Roman" w:cs="Times New Roman"/>
          <w:sz w:val="22"/>
          <w:szCs w:val="22"/>
        </w:rPr>
        <w:t>Assign the first valid host address in subnet 1 to the LAN interface on R1.</w:t>
      </w:r>
    </w:p>
    <w:p w14:paraId="1CE6660F" w14:textId="363E11D6" w:rsidR="0091337C" w:rsidRPr="005E42E2" w:rsidRDefault="0091337C" w:rsidP="005E42E2">
      <w:pPr>
        <w:pStyle w:val="BodyText"/>
        <w:ind w:left="720"/>
        <w:jc w:val="both"/>
        <w:rPr>
          <w:rFonts w:ascii="Times New Roman" w:hAnsi="Times New Roman" w:cs="Times New Roman"/>
          <w:b/>
          <w:bCs/>
          <w:sz w:val="22"/>
          <w:szCs w:val="22"/>
        </w:rPr>
      </w:pPr>
      <w:r w:rsidRPr="005E42E2">
        <w:rPr>
          <w:rFonts w:ascii="Times New Roman" w:hAnsi="Times New Roman" w:cs="Times New Roman"/>
          <w:b/>
          <w:bCs/>
        </w:rPr>
        <w:t>192.168.1.65</w:t>
      </w:r>
    </w:p>
    <w:p w14:paraId="3C2E0F2B" w14:textId="055F9E6B" w:rsidR="00EB39AD" w:rsidRPr="005E42E2" w:rsidRDefault="00EB39AD" w:rsidP="005E42E2">
      <w:pPr>
        <w:pStyle w:val="BodyText"/>
        <w:numPr>
          <w:ilvl w:val="0"/>
          <w:numId w:val="4"/>
        </w:numPr>
        <w:jc w:val="both"/>
        <w:rPr>
          <w:rFonts w:ascii="Times New Roman" w:hAnsi="Times New Roman" w:cs="Times New Roman"/>
          <w:sz w:val="22"/>
          <w:szCs w:val="22"/>
        </w:rPr>
      </w:pPr>
      <w:r w:rsidRPr="005E42E2">
        <w:rPr>
          <w:rFonts w:ascii="Times New Roman" w:hAnsi="Times New Roman" w:cs="Times New Roman"/>
          <w:sz w:val="22"/>
          <w:szCs w:val="22"/>
        </w:rPr>
        <w:t>Assign the last valid host address in subnet 1 to PC1.</w:t>
      </w:r>
    </w:p>
    <w:p w14:paraId="404D2B6A" w14:textId="6307E023" w:rsidR="0091337C" w:rsidRPr="005E42E2" w:rsidRDefault="0091337C" w:rsidP="005E42E2">
      <w:pPr>
        <w:pStyle w:val="BodyText"/>
        <w:ind w:left="720"/>
        <w:jc w:val="both"/>
        <w:rPr>
          <w:rFonts w:ascii="Times New Roman" w:hAnsi="Times New Roman" w:cs="Times New Roman"/>
          <w:b/>
          <w:bCs/>
          <w:sz w:val="22"/>
          <w:szCs w:val="22"/>
        </w:rPr>
      </w:pPr>
      <w:r w:rsidRPr="005E42E2">
        <w:rPr>
          <w:rFonts w:ascii="Times New Roman" w:hAnsi="Times New Roman" w:cs="Times New Roman"/>
          <w:b/>
          <w:bCs/>
        </w:rPr>
        <w:t>192.168.1.126</w:t>
      </w:r>
    </w:p>
    <w:p w14:paraId="4E08AAE7" w14:textId="47FBA569" w:rsidR="00EB39AD" w:rsidRPr="005E42E2" w:rsidRDefault="00EB39AD" w:rsidP="005E42E2">
      <w:pPr>
        <w:pStyle w:val="BodyText"/>
        <w:numPr>
          <w:ilvl w:val="0"/>
          <w:numId w:val="4"/>
        </w:numPr>
        <w:jc w:val="both"/>
        <w:rPr>
          <w:rFonts w:ascii="Times New Roman" w:hAnsi="Times New Roman" w:cs="Times New Roman"/>
          <w:sz w:val="22"/>
          <w:szCs w:val="22"/>
        </w:rPr>
      </w:pPr>
      <w:r w:rsidRPr="005E42E2">
        <w:rPr>
          <w:rFonts w:ascii="Times New Roman" w:hAnsi="Times New Roman" w:cs="Times New Roman"/>
          <w:sz w:val="22"/>
          <w:szCs w:val="22"/>
        </w:rPr>
        <w:t>Assign the first valid host address in subnet 2 to the WAN interface on R1.</w:t>
      </w:r>
    </w:p>
    <w:p w14:paraId="1C058E08" w14:textId="374161EC" w:rsidR="00DA6FC2" w:rsidRPr="005E42E2" w:rsidRDefault="0091337C" w:rsidP="005E42E2">
      <w:pPr>
        <w:pStyle w:val="BodyText"/>
        <w:ind w:left="720"/>
        <w:jc w:val="both"/>
        <w:rPr>
          <w:rFonts w:ascii="Times New Roman" w:hAnsi="Times New Roman" w:cs="Times New Roman"/>
          <w:b/>
          <w:bCs/>
          <w:sz w:val="22"/>
          <w:szCs w:val="22"/>
        </w:rPr>
      </w:pPr>
      <w:r w:rsidRPr="005E42E2">
        <w:rPr>
          <w:rFonts w:ascii="Times New Roman" w:hAnsi="Times New Roman" w:cs="Times New Roman"/>
          <w:b/>
          <w:bCs/>
        </w:rPr>
        <w:t>192.168.1.129</w:t>
      </w:r>
    </w:p>
    <w:p w14:paraId="3D91484B" w14:textId="6F0EB1A0" w:rsidR="00EB39AD" w:rsidRPr="005E42E2" w:rsidRDefault="00EB39AD" w:rsidP="005E42E2">
      <w:pPr>
        <w:pStyle w:val="BodyText"/>
        <w:numPr>
          <w:ilvl w:val="0"/>
          <w:numId w:val="4"/>
        </w:numPr>
        <w:jc w:val="both"/>
        <w:rPr>
          <w:rFonts w:ascii="Times New Roman" w:hAnsi="Times New Roman" w:cs="Times New Roman"/>
          <w:sz w:val="22"/>
          <w:szCs w:val="22"/>
        </w:rPr>
      </w:pPr>
      <w:r w:rsidRPr="005E42E2">
        <w:rPr>
          <w:rFonts w:ascii="Times New Roman" w:hAnsi="Times New Roman" w:cs="Times New Roman"/>
          <w:sz w:val="22"/>
          <w:szCs w:val="22"/>
        </w:rPr>
        <w:t>Assign the last valid host address in subnet 2 to the WAN interface on R2.</w:t>
      </w:r>
    </w:p>
    <w:p w14:paraId="21C13259" w14:textId="54414484" w:rsidR="0091337C" w:rsidRPr="005E42E2" w:rsidRDefault="0091337C" w:rsidP="005E42E2">
      <w:pPr>
        <w:pStyle w:val="BodyText"/>
        <w:ind w:left="720"/>
        <w:jc w:val="both"/>
        <w:rPr>
          <w:rFonts w:ascii="Times New Roman" w:hAnsi="Times New Roman" w:cs="Times New Roman"/>
          <w:b/>
          <w:bCs/>
          <w:sz w:val="22"/>
          <w:szCs w:val="22"/>
        </w:rPr>
      </w:pPr>
      <w:r w:rsidRPr="005E42E2">
        <w:rPr>
          <w:rFonts w:ascii="Times New Roman" w:hAnsi="Times New Roman" w:cs="Times New Roman"/>
          <w:b/>
          <w:bCs/>
        </w:rPr>
        <w:t>192.168.1.190</w:t>
      </w:r>
    </w:p>
    <w:p w14:paraId="098F4010" w14:textId="5530BB0B" w:rsidR="00EB39AD" w:rsidRPr="005E42E2" w:rsidRDefault="00EB39AD" w:rsidP="005E42E2">
      <w:pPr>
        <w:pStyle w:val="BodyText"/>
        <w:numPr>
          <w:ilvl w:val="0"/>
          <w:numId w:val="4"/>
        </w:numPr>
        <w:jc w:val="both"/>
        <w:rPr>
          <w:rFonts w:ascii="Times New Roman" w:hAnsi="Times New Roman" w:cs="Times New Roman"/>
          <w:sz w:val="22"/>
          <w:szCs w:val="22"/>
        </w:rPr>
      </w:pPr>
      <w:r w:rsidRPr="005E42E2">
        <w:rPr>
          <w:rFonts w:ascii="Times New Roman" w:hAnsi="Times New Roman" w:cs="Times New Roman"/>
          <w:sz w:val="22"/>
          <w:szCs w:val="22"/>
        </w:rPr>
        <w:t>Assign the first valid host address in subnet 3 to the LAN interface of R2.</w:t>
      </w:r>
    </w:p>
    <w:p w14:paraId="498486A9" w14:textId="45610FFE" w:rsidR="0091337C" w:rsidRPr="005E42E2" w:rsidRDefault="0091337C" w:rsidP="005E42E2">
      <w:pPr>
        <w:pStyle w:val="BodyText"/>
        <w:ind w:left="720"/>
        <w:jc w:val="both"/>
        <w:rPr>
          <w:rFonts w:ascii="Times New Roman" w:hAnsi="Times New Roman" w:cs="Times New Roman"/>
          <w:b/>
          <w:bCs/>
          <w:sz w:val="22"/>
          <w:szCs w:val="22"/>
        </w:rPr>
      </w:pPr>
      <w:r w:rsidRPr="005E42E2">
        <w:rPr>
          <w:rFonts w:ascii="Times New Roman" w:hAnsi="Times New Roman" w:cs="Times New Roman"/>
          <w:b/>
          <w:bCs/>
        </w:rPr>
        <w:t>192.168.1.193</w:t>
      </w:r>
    </w:p>
    <w:p w14:paraId="57995EFB" w14:textId="05B2F6DC" w:rsidR="00EB39AD" w:rsidRPr="005E42E2" w:rsidRDefault="00EB39AD" w:rsidP="005E42E2">
      <w:pPr>
        <w:pStyle w:val="BodyText"/>
        <w:numPr>
          <w:ilvl w:val="0"/>
          <w:numId w:val="4"/>
        </w:numPr>
        <w:jc w:val="both"/>
        <w:rPr>
          <w:rFonts w:ascii="Times New Roman" w:hAnsi="Times New Roman" w:cs="Times New Roman"/>
          <w:sz w:val="22"/>
          <w:szCs w:val="22"/>
        </w:rPr>
      </w:pPr>
      <w:r w:rsidRPr="005E42E2">
        <w:rPr>
          <w:rFonts w:ascii="Times New Roman" w:hAnsi="Times New Roman" w:cs="Times New Roman"/>
          <w:sz w:val="22"/>
          <w:szCs w:val="22"/>
        </w:rPr>
        <w:t>Assign the last valid host address in subnet 3 to PC2.</w:t>
      </w:r>
    </w:p>
    <w:p w14:paraId="3DB505E0" w14:textId="647C8E7C" w:rsidR="0091337C" w:rsidRPr="005E42E2" w:rsidRDefault="0091337C" w:rsidP="005E42E2">
      <w:pPr>
        <w:pStyle w:val="BodyText"/>
        <w:ind w:left="720"/>
        <w:jc w:val="both"/>
        <w:rPr>
          <w:rFonts w:ascii="Times New Roman" w:hAnsi="Times New Roman" w:cs="Times New Roman"/>
          <w:b/>
          <w:bCs/>
          <w:sz w:val="22"/>
          <w:szCs w:val="22"/>
        </w:rPr>
      </w:pPr>
      <w:r w:rsidRPr="005E42E2">
        <w:rPr>
          <w:rFonts w:ascii="Times New Roman" w:hAnsi="Times New Roman" w:cs="Times New Roman"/>
          <w:b/>
          <w:bCs/>
        </w:rPr>
        <w:t>192.168.1.254</w:t>
      </w:r>
    </w:p>
    <w:p w14:paraId="31DDB3BA"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t>Step 2: Document the addresses to be used in the table provide under the Topology Diagram.</w:t>
      </w:r>
    </w:p>
    <w:p w14:paraId="2144B9AB" w14:textId="23F7F583" w:rsidR="00EB39AD" w:rsidRPr="005E42E2" w:rsidRDefault="00EB39AD" w:rsidP="005E42E2">
      <w:pPr>
        <w:pStyle w:val="Task"/>
        <w:jc w:val="both"/>
        <w:rPr>
          <w:rFonts w:ascii="Times New Roman" w:hAnsi="Times New Roman" w:cs="Times New Roman"/>
          <w:sz w:val="24"/>
          <w:szCs w:val="24"/>
        </w:rPr>
      </w:pPr>
      <w:r w:rsidRPr="005E42E2">
        <w:rPr>
          <w:rFonts w:ascii="Times New Roman" w:hAnsi="Times New Roman" w:cs="Times New Roman"/>
          <w:sz w:val="24"/>
          <w:szCs w:val="24"/>
        </w:rPr>
        <w:t xml:space="preserve">Task 3: Configure the Serial and </w:t>
      </w:r>
      <w:proofErr w:type="spellStart"/>
      <w:r w:rsidRPr="005E42E2">
        <w:rPr>
          <w:rFonts w:ascii="Times New Roman" w:hAnsi="Times New Roman" w:cs="Times New Roman"/>
          <w:sz w:val="24"/>
          <w:szCs w:val="24"/>
        </w:rPr>
        <w:t>FastEthernet</w:t>
      </w:r>
      <w:proofErr w:type="spellEnd"/>
      <w:r w:rsidRPr="005E42E2">
        <w:rPr>
          <w:rFonts w:ascii="Times New Roman" w:hAnsi="Times New Roman" w:cs="Times New Roman"/>
          <w:sz w:val="24"/>
          <w:szCs w:val="24"/>
        </w:rPr>
        <w:t xml:space="preserve"> Addresses.</w:t>
      </w:r>
    </w:p>
    <w:p w14:paraId="7A92596F" w14:textId="162C30C3" w:rsidR="00DC544C" w:rsidRDefault="00DC544C" w:rsidP="005E42E2">
      <w:pPr>
        <w:pStyle w:val="BodyText"/>
        <w:jc w:val="both"/>
        <w:rPr>
          <w:rFonts w:ascii="Times New Roman" w:hAnsi="Times New Roman" w:cs="Times New Roman"/>
        </w:rPr>
      </w:pPr>
      <w:r w:rsidRPr="005E42E2">
        <w:rPr>
          <w:rFonts w:ascii="Times New Roman" w:hAnsi="Times New Roman" w:cs="Times New Roman"/>
        </w:rPr>
        <w:t>Select 2 PC’s, 2 1841 Routers and a Switch and arrange them.</w:t>
      </w:r>
    </w:p>
    <w:p w14:paraId="38576083" w14:textId="77777777" w:rsidR="005E42E2" w:rsidRPr="005E42E2" w:rsidRDefault="005E42E2" w:rsidP="005E42E2">
      <w:pPr>
        <w:pStyle w:val="BodyText"/>
        <w:jc w:val="both"/>
        <w:rPr>
          <w:rFonts w:ascii="Times New Roman" w:hAnsi="Times New Roman" w:cs="Times New Roman"/>
        </w:rPr>
      </w:pPr>
    </w:p>
    <w:p w14:paraId="51EDEB2F" w14:textId="4DF89C4E" w:rsidR="00814D8E"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11C47161" wp14:editId="0E076D4B">
            <wp:extent cx="5943600" cy="12401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inline>
        </w:drawing>
      </w:r>
    </w:p>
    <w:p w14:paraId="7DD7BA82" w14:textId="77777777" w:rsidR="00814D8E" w:rsidRPr="005E42E2" w:rsidRDefault="00814D8E" w:rsidP="005E42E2">
      <w:pPr>
        <w:pStyle w:val="BodyText"/>
        <w:jc w:val="both"/>
        <w:rPr>
          <w:rFonts w:ascii="Times New Roman" w:hAnsi="Times New Roman" w:cs="Times New Roman"/>
          <w:noProof/>
        </w:rPr>
      </w:pPr>
    </w:p>
    <w:p w14:paraId="1E2A45F4" w14:textId="246319AB" w:rsidR="00814D8E" w:rsidRPr="005E42E2" w:rsidRDefault="00814D8E" w:rsidP="005E42E2">
      <w:pPr>
        <w:pStyle w:val="BodyText"/>
        <w:jc w:val="both"/>
        <w:rPr>
          <w:rFonts w:ascii="Times New Roman" w:hAnsi="Times New Roman" w:cs="Times New Roman"/>
          <w:noProof/>
        </w:rPr>
      </w:pPr>
    </w:p>
    <w:p w14:paraId="08DC6EF8" w14:textId="0B99DC44" w:rsidR="00DC544C" w:rsidRPr="005E42E2" w:rsidRDefault="00DC544C" w:rsidP="005E42E2">
      <w:pPr>
        <w:pStyle w:val="BodyText"/>
        <w:jc w:val="both"/>
        <w:rPr>
          <w:rFonts w:ascii="Times New Roman" w:hAnsi="Times New Roman" w:cs="Times New Roman"/>
          <w:noProof/>
        </w:rPr>
      </w:pPr>
    </w:p>
    <w:p w14:paraId="28A3CAB6" w14:textId="2EA46FD3" w:rsidR="00DC544C" w:rsidRPr="005E42E2" w:rsidRDefault="00DC544C" w:rsidP="005E42E2">
      <w:pPr>
        <w:pStyle w:val="BodyText"/>
        <w:jc w:val="both"/>
        <w:rPr>
          <w:rFonts w:ascii="Times New Roman" w:hAnsi="Times New Roman" w:cs="Times New Roman"/>
          <w:noProof/>
        </w:rPr>
      </w:pPr>
    </w:p>
    <w:p w14:paraId="7562C4F8" w14:textId="692B5DB2" w:rsidR="00DC544C" w:rsidRPr="005E42E2" w:rsidRDefault="00DC544C" w:rsidP="005E42E2">
      <w:pPr>
        <w:pStyle w:val="BodyText"/>
        <w:jc w:val="both"/>
        <w:rPr>
          <w:rFonts w:ascii="Times New Roman" w:hAnsi="Times New Roman" w:cs="Times New Roman"/>
          <w:noProof/>
        </w:rPr>
      </w:pPr>
    </w:p>
    <w:p w14:paraId="3FB65C64" w14:textId="5203434A" w:rsidR="00DC544C" w:rsidRPr="005E42E2" w:rsidRDefault="00DC544C" w:rsidP="005E42E2">
      <w:pPr>
        <w:pStyle w:val="BodyText"/>
        <w:jc w:val="both"/>
        <w:rPr>
          <w:rFonts w:ascii="Times New Roman" w:hAnsi="Times New Roman" w:cs="Times New Roman"/>
          <w:noProof/>
        </w:rPr>
      </w:pPr>
    </w:p>
    <w:p w14:paraId="62395B5A" w14:textId="4D7273FF" w:rsidR="00DC544C" w:rsidRPr="005E42E2" w:rsidRDefault="00DC544C" w:rsidP="005E42E2">
      <w:pPr>
        <w:pStyle w:val="BodyText"/>
        <w:jc w:val="both"/>
        <w:rPr>
          <w:rFonts w:ascii="Times New Roman" w:hAnsi="Times New Roman" w:cs="Times New Roman"/>
          <w:noProof/>
        </w:rPr>
      </w:pPr>
    </w:p>
    <w:p w14:paraId="3AD8D17B" w14:textId="2AE93F57" w:rsidR="00DC544C" w:rsidRPr="005E42E2" w:rsidRDefault="00DC544C" w:rsidP="005E42E2">
      <w:pPr>
        <w:pStyle w:val="BodyText"/>
        <w:jc w:val="both"/>
        <w:rPr>
          <w:rFonts w:ascii="Times New Roman" w:hAnsi="Times New Roman" w:cs="Times New Roman"/>
          <w:noProof/>
        </w:rPr>
      </w:pPr>
    </w:p>
    <w:p w14:paraId="512FB669" w14:textId="2E75B0C3" w:rsidR="00DC544C" w:rsidRPr="005E42E2" w:rsidRDefault="00DC544C" w:rsidP="005E42E2">
      <w:pPr>
        <w:pStyle w:val="BodyText"/>
        <w:jc w:val="both"/>
        <w:rPr>
          <w:rFonts w:ascii="Times New Roman" w:hAnsi="Times New Roman" w:cs="Times New Roman"/>
          <w:noProof/>
        </w:rPr>
      </w:pPr>
    </w:p>
    <w:p w14:paraId="740B01C7" w14:textId="6550206F" w:rsidR="00DC544C" w:rsidRPr="005E42E2" w:rsidRDefault="00DC544C" w:rsidP="005E42E2">
      <w:pPr>
        <w:pStyle w:val="BodyText"/>
        <w:jc w:val="both"/>
        <w:rPr>
          <w:rFonts w:ascii="Times New Roman" w:hAnsi="Times New Roman" w:cs="Times New Roman"/>
          <w:noProof/>
        </w:rPr>
      </w:pPr>
    </w:p>
    <w:p w14:paraId="4DF926F4" w14:textId="6A58364E" w:rsidR="00DC544C" w:rsidRPr="005E42E2" w:rsidRDefault="00DC544C" w:rsidP="005E42E2">
      <w:pPr>
        <w:pStyle w:val="BodyText"/>
        <w:jc w:val="both"/>
        <w:rPr>
          <w:rFonts w:ascii="Times New Roman" w:hAnsi="Times New Roman" w:cs="Times New Roman"/>
          <w:noProof/>
        </w:rPr>
      </w:pPr>
    </w:p>
    <w:p w14:paraId="55283C1B" w14:textId="0396B59F" w:rsidR="00DC544C" w:rsidRPr="005E42E2" w:rsidRDefault="00DC544C" w:rsidP="005E42E2">
      <w:pPr>
        <w:pStyle w:val="BodyText"/>
        <w:jc w:val="both"/>
        <w:rPr>
          <w:rFonts w:ascii="Times New Roman" w:hAnsi="Times New Roman" w:cs="Times New Roman"/>
          <w:noProof/>
        </w:rPr>
      </w:pPr>
    </w:p>
    <w:p w14:paraId="78BD0F03" w14:textId="144AFDE2" w:rsidR="00DC544C" w:rsidRPr="005E42E2" w:rsidRDefault="00DC544C" w:rsidP="005E42E2">
      <w:pPr>
        <w:pStyle w:val="BodyText"/>
        <w:jc w:val="both"/>
        <w:rPr>
          <w:rFonts w:ascii="Times New Roman" w:hAnsi="Times New Roman" w:cs="Times New Roman"/>
        </w:rPr>
      </w:pPr>
      <w:r w:rsidRPr="005E42E2">
        <w:rPr>
          <w:rFonts w:ascii="Times New Roman" w:hAnsi="Times New Roman" w:cs="Times New Roman"/>
        </w:rPr>
        <w:t>Click on Router Router1 and Physical.</w:t>
      </w:r>
    </w:p>
    <w:p w14:paraId="386BAC5B" w14:textId="4AA67FCA" w:rsidR="00DC544C" w:rsidRPr="005E42E2" w:rsidRDefault="00DC544C" w:rsidP="005E42E2">
      <w:pPr>
        <w:pStyle w:val="BodyText"/>
        <w:jc w:val="both"/>
        <w:rPr>
          <w:rFonts w:ascii="Times New Roman" w:hAnsi="Times New Roman" w:cs="Times New Roman"/>
          <w:noProof/>
        </w:rPr>
      </w:pPr>
      <w:r w:rsidRPr="005E42E2">
        <w:rPr>
          <w:rFonts w:ascii="Times New Roman" w:hAnsi="Times New Roman" w:cs="Times New Roman"/>
        </w:rPr>
        <w:t>Add a WIC-2T card for serial connection.</w:t>
      </w:r>
    </w:p>
    <w:p w14:paraId="1308DD6E" w14:textId="2416F011" w:rsidR="00814D8E"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2F8E35B6" wp14:editId="70BD2A91">
            <wp:extent cx="5943600" cy="596455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64555"/>
                    </a:xfrm>
                    <a:prstGeom prst="rect">
                      <a:avLst/>
                    </a:prstGeom>
                    <a:noFill/>
                    <a:ln>
                      <a:noFill/>
                    </a:ln>
                  </pic:spPr>
                </pic:pic>
              </a:graphicData>
            </a:graphic>
          </wp:inline>
        </w:drawing>
      </w:r>
    </w:p>
    <w:p w14:paraId="33FDC618" w14:textId="200F673A" w:rsidR="00814D8E" w:rsidRPr="005E42E2" w:rsidRDefault="00814D8E" w:rsidP="005E42E2">
      <w:pPr>
        <w:pStyle w:val="BodyText"/>
        <w:jc w:val="both"/>
        <w:rPr>
          <w:rFonts w:ascii="Times New Roman" w:hAnsi="Times New Roman" w:cs="Times New Roman"/>
          <w:noProof/>
        </w:rPr>
      </w:pPr>
    </w:p>
    <w:p w14:paraId="09F7ED99" w14:textId="0762ABAD" w:rsidR="00DC544C" w:rsidRPr="005E42E2" w:rsidRDefault="00DC544C" w:rsidP="005E42E2">
      <w:pPr>
        <w:pStyle w:val="BodyText"/>
        <w:jc w:val="both"/>
        <w:rPr>
          <w:rFonts w:ascii="Times New Roman" w:hAnsi="Times New Roman" w:cs="Times New Roman"/>
          <w:noProof/>
        </w:rPr>
      </w:pPr>
    </w:p>
    <w:p w14:paraId="6F60BBF3" w14:textId="6D174AA4" w:rsidR="00DC544C" w:rsidRPr="005E42E2" w:rsidRDefault="00DC544C" w:rsidP="005E42E2">
      <w:pPr>
        <w:pStyle w:val="BodyText"/>
        <w:jc w:val="both"/>
        <w:rPr>
          <w:rFonts w:ascii="Times New Roman" w:hAnsi="Times New Roman" w:cs="Times New Roman"/>
          <w:noProof/>
        </w:rPr>
      </w:pPr>
    </w:p>
    <w:p w14:paraId="31976F0A" w14:textId="198B970C" w:rsidR="00DC544C" w:rsidRPr="005E42E2" w:rsidRDefault="00DC544C" w:rsidP="005E42E2">
      <w:pPr>
        <w:pStyle w:val="BodyText"/>
        <w:jc w:val="both"/>
        <w:rPr>
          <w:rFonts w:ascii="Times New Roman" w:hAnsi="Times New Roman" w:cs="Times New Roman"/>
          <w:noProof/>
        </w:rPr>
      </w:pPr>
    </w:p>
    <w:p w14:paraId="1B2E549E" w14:textId="5B710026" w:rsidR="00DC544C" w:rsidRPr="005E42E2" w:rsidRDefault="00DC544C" w:rsidP="005E42E2">
      <w:pPr>
        <w:pStyle w:val="BodyText"/>
        <w:jc w:val="both"/>
        <w:rPr>
          <w:rFonts w:ascii="Times New Roman" w:hAnsi="Times New Roman" w:cs="Times New Roman"/>
          <w:noProof/>
        </w:rPr>
      </w:pPr>
    </w:p>
    <w:p w14:paraId="191F87FA" w14:textId="69B030F3" w:rsidR="00DC544C" w:rsidRPr="005E42E2" w:rsidRDefault="00DC544C" w:rsidP="005E42E2">
      <w:pPr>
        <w:pStyle w:val="BodyText"/>
        <w:jc w:val="both"/>
        <w:rPr>
          <w:rFonts w:ascii="Times New Roman" w:hAnsi="Times New Roman" w:cs="Times New Roman"/>
          <w:noProof/>
        </w:rPr>
      </w:pPr>
    </w:p>
    <w:p w14:paraId="2752BDC9" w14:textId="2C4783E4" w:rsidR="00DC544C" w:rsidRPr="005E42E2" w:rsidRDefault="00DC544C" w:rsidP="005E42E2">
      <w:pPr>
        <w:pStyle w:val="BodyText"/>
        <w:jc w:val="both"/>
        <w:rPr>
          <w:rFonts w:ascii="Times New Roman" w:hAnsi="Times New Roman" w:cs="Times New Roman"/>
          <w:noProof/>
        </w:rPr>
      </w:pPr>
    </w:p>
    <w:p w14:paraId="4E9B7A53" w14:textId="3DB09A58" w:rsidR="00DC544C" w:rsidRPr="005E42E2" w:rsidRDefault="00DC544C" w:rsidP="005E42E2">
      <w:pPr>
        <w:pStyle w:val="BodyText"/>
        <w:jc w:val="both"/>
        <w:rPr>
          <w:rFonts w:ascii="Times New Roman" w:hAnsi="Times New Roman" w:cs="Times New Roman"/>
          <w:noProof/>
        </w:rPr>
      </w:pPr>
    </w:p>
    <w:p w14:paraId="481C5732" w14:textId="77777777" w:rsidR="00024336" w:rsidRDefault="00024336" w:rsidP="005E42E2">
      <w:pPr>
        <w:pStyle w:val="BodyText"/>
        <w:jc w:val="both"/>
        <w:rPr>
          <w:rFonts w:ascii="Times New Roman" w:hAnsi="Times New Roman" w:cs="Times New Roman"/>
          <w:noProof/>
        </w:rPr>
      </w:pPr>
    </w:p>
    <w:p w14:paraId="45BDCA98" w14:textId="259B0BB1" w:rsidR="00DC544C" w:rsidRPr="005E42E2" w:rsidRDefault="00DC544C" w:rsidP="005E42E2">
      <w:pPr>
        <w:pStyle w:val="BodyText"/>
        <w:jc w:val="both"/>
        <w:rPr>
          <w:rFonts w:ascii="Times New Roman" w:hAnsi="Times New Roman" w:cs="Times New Roman"/>
        </w:rPr>
      </w:pPr>
      <w:r w:rsidRPr="005E42E2">
        <w:rPr>
          <w:rFonts w:ascii="Times New Roman" w:hAnsi="Times New Roman" w:cs="Times New Roman"/>
        </w:rPr>
        <w:t>Click on Router Router2 and Physical.</w:t>
      </w:r>
    </w:p>
    <w:p w14:paraId="6C7C2B3A" w14:textId="7347BBE6" w:rsidR="00DC544C"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7DA4F052" wp14:editId="0C13EBBF">
            <wp:extent cx="5943600" cy="59436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C91C1AA" w14:textId="729331D9" w:rsidR="00814D8E" w:rsidRPr="005E42E2" w:rsidRDefault="00814D8E" w:rsidP="005E42E2">
      <w:pPr>
        <w:pStyle w:val="BodyText"/>
        <w:jc w:val="both"/>
        <w:rPr>
          <w:rFonts w:ascii="Times New Roman" w:hAnsi="Times New Roman" w:cs="Times New Roman"/>
          <w:noProof/>
        </w:rPr>
      </w:pPr>
    </w:p>
    <w:p w14:paraId="13EC53B0" w14:textId="6C53322B" w:rsidR="00DC544C" w:rsidRPr="005E42E2" w:rsidRDefault="00DC544C" w:rsidP="005E42E2">
      <w:pPr>
        <w:pStyle w:val="BodyText"/>
        <w:jc w:val="both"/>
        <w:rPr>
          <w:rFonts w:ascii="Times New Roman" w:hAnsi="Times New Roman" w:cs="Times New Roman"/>
          <w:noProof/>
        </w:rPr>
      </w:pPr>
    </w:p>
    <w:p w14:paraId="4EB89468" w14:textId="1A222C21" w:rsidR="00DC544C" w:rsidRPr="005E42E2" w:rsidRDefault="00DC544C" w:rsidP="005E42E2">
      <w:pPr>
        <w:pStyle w:val="BodyText"/>
        <w:jc w:val="both"/>
        <w:rPr>
          <w:rFonts w:ascii="Times New Roman" w:hAnsi="Times New Roman" w:cs="Times New Roman"/>
          <w:noProof/>
        </w:rPr>
      </w:pPr>
    </w:p>
    <w:p w14:paraId="2C03B95E" w14:textId="25EB1AA6" w:rsidR="00DC544C" w:rsidRPr="005E42E2" w:rsidRDefault="00DC544C" w:rsidP="005E42E2">
      <w:pPr>
        <w:pStyle w:val="BodyText"/>
        <w:jc w:val="both"/>
        <w:rPr>
          <w:rFonts w:ascii="Times New Roman" w:hAnsi="Times New Roman" w:cs="Times New Roman"/>
          <w:noProof/>
        </w:rPr>
      </w:pPr>
    </w:p>
    <w:p w14:paraId="476A216E" w14:textId="4D914B9B" w:rsidR="00DC544C" w:rsidRPr="005E42E2" w:rsidRDefault="00DC544C" w:rsidP="005E42E2">
      <w:pPr>
        <w:pStyle w:val="BodyText"/>
        <w:jc w:val="both"/>
        <w:rPr>
          <w:rFonts w:ascii="Times New Roman" w:hAnsi="Times New Roman" w:cs="Times New Roman"/>
          <w:noProof/>
        </w:rPr>
      </w:pPr>
    </w:p>
    <w:p w14:paraId="5A0E608F" w14:textId="749B3353" w:rsidR="00DC544C" w:rsidRPr="005E42E2" w:rsidRDefault="00DC544C" w:rsidP="005E42E2">
      <w:pPr>
        <w:pStyle w:val="BodyText"/>
        <w:jc w:val="both"/>
        <w:rPr>
          <w:rFonts w:ascii="Times New Roman" w:hAnsi="Times New Roman" w:cs="Times New Roman"/>
          <w:noProof/>
        </w:rPr>
      </w:pPr>
    </w:p>
    <w:p w14:paraId="010CEE25" w14:textId="68189FA3" w:rsidR="00DC544C" w:rsidRPr="005E42E2" w:rsidRDefault="00DC544C" w:rsidP="005E42E2">
      <w:pPr>
        <w:pStyle w:val="BodyText"/>
        <w:jc w:val="both"/>
        <w:rPr>
          <w:rFonts w:ascii="Times New Roman" w:hAnsi="Times New Roman" w:cs="Times New Roman"/>
          <w:noProof/>
        </w:rPr>
      </w:pPr>
    </w:p>
    <w:p w14:paraId="13B111C7" w14:textId="0B03AAE8" w:rsidR="00DC544C" w:rsidRPr="005E42E2" w:rsidRDefault="00DC544C" w:rsidP="005E42E2">
      <w:pPr>
        <w:pStyle w:val="BodyText"/>
        <w:jc w:val="both"/>
        <w:rPr>
          <w:rFonts w:ascii="Times New Roman" w:hAnsi="Times New Roman" w:cs="Times New Roman"/>
          <w:noProof/>
        </w:rPr>
      </w:pPr>
    </w:p>
    <w:p w14:paraId="26C02ED2" w14:textId="35D0EC08" w:rsidR="00DC544C" w:rsidRPr="005E42E2" w:rsidRDefault="00DC544C" w:rsidP="005E42E2">
      <w:pPr>
        <w:pStyle w:val="BodyText"/>
        <w:jc w:val="both"/>
        <w:rPr>
          <w:rFonts w:ascii="Times New Roman" w:hAnsi="Times New Roman" w:cs="Times New Roman"/>
          <w:noProof/>
        </w:rPr>
      </w:pPr>
    </w:p>
    <w:p w14:paraId="2AFBBC29" w14:textId="166E2ECA" w:rsidR="00DC544C" w:rsidRPr="005E42E2" w:rsidRDefault="00DC544C" w:rsidP="005E42E2">
      <w:pPr>
        <w:pStyle w:val="BodyText"/>
        <w:jc w:val="both"/>
        <w:rPr>
          <w:rFonts w:ascii="Times New Roman" w:hAnsi="Times New Roman" w:cs="Times New Roman"/>
          <w:noProof/>
        </w:rPr>
      </w:pPr>
    </w:p>
    <w:p w14:paraId="6D0CFBBA" w14:textId="77777777" w:rsidR="00024336" w:rsidRDefault="00024336" w:rsidP="005E42E2">
      <w:pPr>
        <w:pStyle w:val="BodyText"/>
        <w:jc w:val="both"/>
        <w:rPr>
          <w:rFonts w:ascii="Times New Roman" w:hAnsi="Times New Roman" w:cs="Times New Roman"/>
        </w:rPr>
      </w:pPr>
    </w:p>
    <w:p w14:paraId="2145BD45" w14:textId="024A0776" w:rsidR="00DC544C" w:rsidRPr="005E42E2" w:rsidRDefault="00DC544C" w:rsidP="005E42E2">
      <w:pPr>
        <w:pStyle w:val="BodyText"/>
        <w:jc w:val="both"/>
        <w:rPr>
          <w:rFonts w:ascii="Times New Roman" w:hAnsi="Times New Roman" w:cs="Times New Roman"/>
          <w:noProof/>
        </w:rPr>
      </w:pPr>
      <w:r w:rsidRPr="005E42E2">
        <w:rPr>
          <w:rFonts w:ascii="Times New Roman" w:hAnsi="Times New Roman" w:cs="Times New Roman"/>
        </w:rPr>
        <w:t>Add a WIC-2T card for serial connection.</w:t>
      </w:r>
    </w:p>
    <w:p w14:paraId="1C05B036" w14:textId="77777777" w:rsidR="00DC544C" w:rsidRPr="005E42E2" w:rsidRDefault="00DC544C" w:rsidP="005E42E2">
      <w:pPr>
        <w:pStyle w:val="BodyText"/>
        <w:jc w:val="both"/>
        <w:rPr>
          <w:rFonts w:ascii="Times New Roman" w:hAnsi="Times New Roman" w:cs="Times New Roman"/>
          <w:noProof/>
        </w:rPr>
      </w:pPr>
    </w:p>
    <w:p w14:paraId="4700706F" w14:textId="56A01B31" w:rsidR="00814D8E"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2A315FB5" wp14:editId="50E75B22">
            <wp:extent cx="5943600" cy="5943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5AD155F" w14:textId="1CDB2A9A" w:rsidR="00DC544C" w:rsidRPr="005E42E2" w:rsidRDefault="00DC544C" w:rsidP="005E42E2">
      <w:pPr>
        <w:pStyle w:val="BodyText"/>
        <w:jc w:val="both"/>
        <w:rPr>
          <w:rFonts w:ascii="Times New Roman" w:hAnsi="Times New Roman" w:cs="Times New Roman"/>
          <w:noProof/>
        </w:rPr>
      </w:pPr>
      <w:r w:rsidRPr="005E42E2">
        <w:rPr>
          <w:rFonts w:ascii="Times New Roman" w:hAnsi="Times New Roman" w:cs="Times New Roman"/>
        </w:rPr>
        <w:t>Connect Router R1 and Router R2 with Serial DCE at Serial 0/0/0 of both Routers.</w:t>
      </w:r>
    </w:p>
    <w:p w14:paraId="00E278E2" w14:textId="6480D1B9" w:rsidR="00814D8E"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lastRenderedPageBreak/>
        <w:drawing>
          <wp:inline distT="0" distB="0" distL="0" distR="0" wp14:anchorId="7A7E2818" wp14:editId="2CB2DACE">
            <wp:extent cx="5943600" cy="104584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5845"/>
                    </a:xfrm>
                    <a:prstGeom prst="rect">
                      <a:avLst/>
                    </a:prstGeom>
                    <a:noFill/>
                    <a:ln>
                      <a:noFill/>
                    </a:ln>
                  </pic:spPr>
                </pic:pic>
              </a:graphicData>
            </a:graphic>
          </wp:inline>
        </w:drawing>
      </w:r>
    </w:p>
    <w:p w14:paraId="1104E6D7" w14:textId="7D3FD9B7" w:rsidR="00814D8E" w:rsidRPr="005E42E2" w:rsidRDefault="00814D8E" w:rsidP="005E42E2">
      <w:pPr>
        <w:pStyle w:val="BodyText"/>
        <w:jc w:val="both"/>
        <w:rPr>
          <w:rFonts w:ascii="Times New Roman" w:hAnsi="Times New Roman" w:cs="Times New Roman"/>
          <w:noProof/>
        </w:rPr>
      </w:pPr>
    </w:p>
    <w:p w14:paraId="15904030" w14:textId="59FB2AE8" w:rsidR="00DC544C" w:rsidRPr="005E42E2" w:rsidRDefault="00DC544C" w:rsidP="005E42E2">
      <w:pPr>
        <w:pStyle w:val="BodyText"/>
        <w:jc w:val="both"/>
        <w:rPr>
          <w:rFonts w:ascii="Times New Roman" w:hAnsi="Times New Roman" w:cs="Times New Roman"/>
          <w:noProof/>
        </w:rPr>
      </w:pPr>
    </w:p>
    <w:p w14:paraId="13A9EC56" w14:textId="78DC61DA" w:rsidR="00DC544C" w:rsidRPr="005E42E2" w:rsidRDefault="00DC544C" w:rsidP="005E42E2">
      <w:pPr>
        <w:pStyle w:val="BodyText"/>
        <w:jc w:val="both"/>
        <w:rPr>
          <w:rFonts w:ascii="Times New Roman" w:hAnsi="Times New Roman" w:cs="Times New Roman"/>
          <w:noProof/>
        </w:rPr>
      </w:pPr>
    </w:p>
    <w:p w14:paraId="39A2D464" w14:textId="36BAE542" w:rsidR="00DC544C" w:rsidRPr="005E42E2" w:rsidRDefault="00DC544C" w:rsidP="005E42E2">
      <w:pPr>
        <w:pStyle w:val="BodyText"/>
        <w:jc w:val="both"/>
        <w:rPr>
          <w:rFonts w:ascii="Times New Roman" w:hAnsi="Times New Roman" w:cs="Times New Roman"/>
          <w:noProof/>
        </w:rPr>
      </w:pPr>
    </w:p>
    <w:p w14:paraId="3AF9E227" w14:textId="6FE388CA" w:rsidR="00DC544C" w:rsidRPr="005E42E2" w:rsidRDefault="00DC544C" w:rsidP="005E42E2">
      <w:pPr>
        <w:pStyle w:val="BodyText"/>
        <w:jc w:val="both"/>
        <w:rPr>
          <w:rFonts w:ascii="Times New Roman" w:hAnsi="Times New Roman" w:cs="Times New Roman"/>
          <w:b/>
          <w:bCs/>
          <w:noProof/>
        </w:rPr>
      </w:pPr>
      <w:r w:rsidRPr="005E42E2">
        <w:rPr>
          <w:rFonts w:ascii="Times New Roman" w:hAnsi="Times New Roman" w:cs="Times New Roman"/>
          <w:b/>
          <w:bCs/>
        </w:rPr>
        <w:t>Topology:</w:t>
      </w:r>
    </w:p>
    <w:p w14:paraId="3B47ABEE" w14:textId="14EA6E1F" w:rsidR="00814D8E"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54E2FB03" wp14:editId="4004D84A">
            <wp:extent cx="5943600" cy="127444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74445"/>
                    </a:xfrm>
                    <a:prstGeom prst="rect">
                      <a:avLst/>
                    </a:prstGeom>
                    <a:noFill/>
                    <a:ln>
                      <a:noFill/>
                    </a:ln>
                  </pic:spPr>
                </pic:pic>
              </a:graphicData>
            </a:graphic>
          </wp:inline>
        </w:drawing>
      </w:r>
    </w:p>
    <w:p w14:paraId="64939974"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t>Step 1: Configure the router interfaces.</w:t>
      </w:r>
    </w:p>
    <w:p w14:paraId="0D72EA29" w14:textId="5442301F"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0A3D05A8" w14:textId="7A737298" w:rsidR="000949FB" w:rsidRPr="005E42E2" w:rsidRDefault="000949FB" w:rsidP="005E42E2">
      <w:pPr>
        <w:pStyle w:val="BodyText"/>
        <w:jc w:val="both"/>
        <w:rPr>
          <w:rFonts w:ascii="Times New Roman" w:hAnsi="Times New Roman" w:cs="Times New Roman"/>
          <w:sz w:val="22"/>
          <w:szCs w:val="22"/>
        </w:rPr>
      </w:pPr>
      <w:r w:rsidRPr="005E42E2">
        <w:rPr>
          <w:rFonts w:ascii="Times New Roman" w:hAnsi="Times New Roman" w:cs="Times New Roman"/>
        </w:rPr>
        <w:t>Configuration for R1: Set the IP Address &amp; Subnet mask and change the port status to on at FastEthernet0/0.</w:t>
      </w:r>
    </w:p>
    <w:p w14:paraId="2B2DA5F5" w14:textId="77777777" w:rsidR="004168B5" w:rsidRPr="005E42E2" w:rsidRDefault="004168B5" w:rsidP="005E42E2">
      <w:pPr>
        <w:pStyle w:val="BodyText"/>
        <w:jc w:val="both"/>
        <w:rPr>
          <w:rFonts w:ascii="Times New Roman" w:hAnsi="Times New Roman" w:cs="Times New Roman"/>
          <w:noProof/>
        </w:rPr>
      </w:pPr>
    </w:p>
    <w:p w14:paraId="50E59206" w14:textId="0D1A4729" w:rsidR="004168B5"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lastRenderedPageBreak/>
        <w:drawing>
          <wp:inline distT="0" distB="0" distL="0" distR="0" wp14:anchorId="4A32D3FB" wp14:editId="5070A943">
            <wp:extent cx="5285740" cy="529907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5299075"/>
                    </a:xfrm>
                    <a:prstGeom prst="rect">
                      <a:avLst/>
                    </a:prstGeom>
                    <a:noFill/>
                    <a:ln>
                      <a:noFill/>
                    </a:ln>
                  </pic:spPr>
                </pic:pic>
              </a:graphicData>
            </a:graphic>
          </wp:inline>
        </w:drawing>
      </w:r>
    </w:p>
    <w:p w14:paraId="7D3829BD" w14:textId="6EA63324" w:rsidR="000949FB" w:rsidRPr="005E42E2" w:rsidRDefault="000949FB" w:rsidP="005E42E2">
      <w:pPr>
        <w:pStyle w:val="BodyText"/>
        <w:jc w:val="both"/>
        <w:rPr>
          <w:rFonts w:ascii="Times New Roman" w:hAnsi="Times New Roman" w:cs="Times New Roman"/>
          <w:noProof/>
        </w:rPr>
      </w:pPr>
    </w:p>
    <w:p w14:paraId="229A57EF" w14:textId="77777777" w:rsidR="005E42E2" w:rsidRDefault="005E42E2" w:rsidP="005E42E2">
      <w:pPr>
        <w:pStyle w:val="BodyText"/>
        <w:jc w:val="both"/>
        <w:rPr>
          <w:rFonts w:ascii="Times New Roman" w:hAnsi="Times New Roman" w:cs="Times New Roman"/>
        </w:rPr>
      </w:pPr>
    </w:p>
    <w:p w14:paraId="7904D31A" w14:textId="21826646" w:rsidR="000949FB" w:rsidRPr="005E42E2" w:rsidRDefault="000949FB" w:rsidP="005E42E2">
      <w:pPr>
        <w:pStyle w:val="BodyText"/>
        <w:jc w:val="both"/>
        <w:rPr>
          <w:rFonts w:ascii="Times New Roman" w:hAnsi="Times New Roman" w:cs="Times New Roman"/>
          <w:noProof/>
        </w:rPr>
      </w:pPr>
      <w:r w:rsidRPr="005E42E2">
        <w:rPr>
          <w:rFonts w:ascii="Times New Roman" w:hAnsi="Times New Roman" w:cs="Times New Roman"/>
        </w:rPr>
        <w:t>Set the IP Address &amp; Subnet mask and change the port status to on at Serial0/0/0</w:t>
      </w:r>
    </w:p>
    <w:p w14:paraId="08703899" w14:textId="769F0C18" w:rsidR="004168B5"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lastRenderedPageBreak/>
        <w:drawing>
          <wp:inline distT="0" distB="0" distL="0" distR="0" wp14:anchorId="0DA6C7EB" wp14:editId="025AF614">
            <wp:extent cx="5943600" cy="59436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97BB5A4" w14:textId="2DADECE3" w:rsidR="004168B5" w:rsidRPr="005E42E2" w:rsidRDefault="004168B5" w:rsidP="005E42E2">
      <w:pPr>
        <w:pStyle w:val="BodyText"/>
        <w:jc w:val="both"/>
        <w:rPr>
          <w:rFonts w:ascii="Times New Roman" w:hAnsi="Times New Roman" w:cs="Times New Roman"/>
          <w:noProof/>
        </w:rPr>
      </w:pPr>
    </w:p>
    <w:p w14:paraId="04659690" w14:textId="484DBA79" w:rsidR="000949FB" w:rsidRPr="005E42E2" w:rsidRDefault="000949FB" w:rsidP="005E42E2">
      <w:pPr>
        <w:pStyle w:val="BodyText"/>
        <w:jc w:val="both"/>
        <w:rPr>
          <w:rFonts w:ascii="Times New Roman" w:hAnsi="Times New Roman" w:cs="Times New Roman"/>
          <w:noProof/>
        </w:rPr>
      </w:pPr>
    </w:p>
    <w:p w14:paraId="68F79B95" w14:textId="7E1884FB" w:rsidR="000949FB" w:rsidRPr="005E42E2" w:rsidRDefault="000949FB" w:rsidP="005E42E2">
      <w:pPr>
        <w:pStyle w:val="BodyText"/>
        <w:jc w:val="both"/>
        <w:rPr>
          <w:rFonts w:ascii="Times New Roman" w:hAnsi="Times New Roman" w:cs="Times New Roman"/>
          <w:noProof/>
        </w:rPr>
      </w:pPr>
    </w:p>
    <w:p w14:paraId="0DB299EE" w14:textId="17C805F9" w:rsidR="000949FB" w:rsidRPr="005E42E2" w:rsidRDefault="000949FB" w:rsidP="005E42E2">
      <w:pPr>
        <w:pStyle w:val="BodyText"/>
        <w:jc w:val="both"/>
        <w:rPr>
          <w:rFonts w:ascii="Times New Roman" w:hAnsi="Times New Roman" w:cs="Times New Roman"/>
          <w:noProof/>
        </w:rPr>
      </w:pPr>
    </w:p>
    <w:p w14:paraId="6F99D202" w14:textId="7B1A8B89" w:rsidR="000949FB" w:rsidRPr="005E42E2" w:rsidRDefault="000949FB" w:rsidP="005E42E2">
      <w:pPr>
        <w:pStyle w:val="BodyText"/>
        <w:jc w:val="both"/>
        <w:rPr>
          <w:rFonts w:ascii="Times New Roman" w:hAnsi="Times New Roman" w:cs="Times New Roman"/>
          <w:noProof/>
        </w:rPr>
      </w:pPr>
    </w:p>
    <w:p w14:paraId="44680DDE" w14:textId="66E8C44E" w:rsidR="000949FB" w:rsidRPr="005E42E2" w:rsidRDefault="000949FB" w:rsidP="005E42E2">
      <w:pPr>
        <w:pStyle w:val="BodyText"/>
        <w:jc w:val="both"/>
        <w:rPr>
          <w:rFonts w:ascii="Times New Roman" w:hAnsi="Times New Roman" w:cs="Times New Roman"/>
          <w:noProof/>
        </w:rPr>
      </w:pPr>
    </w:p>
    <w:p w14:paraId="0ABFC931" w14:textId="7A962301" w:rsidR="000949FB" w:rsidRPr="005E42E2" w:rsidRDefault="000949FB" w:rsidP="005E42E2">
      <w:pPr>
        <w:pStyle w:val="BodyText"/>
        <w:jc w:val="both"/>
        <w:rPr>
          <w:rFonts w:ascii="Times New Roman" w:hAnsi="Times New Roman" w:cs="Times New Roman"/>
          <w:noProof/>
        </w:rPr>
      </w:pPr>
    </w:p>
    <w:p w14:paraId="6CC9E522" w14:textId="1868284A" w:rsidR="000949FB" w:rsidRPr="005E42E2" w:rsidRDefault="000949FB" w:rsidP="005E42E2">
      <w:pPr>
        <w:pStyle w:val="BodyText"/>
        <w:jc w:val="both"/>
        <w:rPr>
          <w:rFonts w:ascii="Times New Roman" w:hAnsi="Times New Roman" w:cs="Times New Roman"/>
          <w:noProof/>
        </w:rPr>
      </w:pPr>
    </w:p>
    <w:p w14:paraId="6EDE57C0" w14:textId="62D95BC8" w:rsidR="000949FB" w:rsidRPr="005E42E2" w:rsidRDefault="000949FB" w:rsidP="005E42E2">
      <w:pPr>
        <w:pStyle w:val="BodyText"/>
        <w:jc w:val="both"/>
        <w:rPr>
          <w:rFonts w:ascii="Times New Roman" w:hAnsi="Times New Roman" w:cs="Times New Roman"/>
          <w:noProof/>
        </w:rPr>
      </w:pPr>
    </w:p>
    <w:p w14:paraId="47A2EB63" w14:textId="502D05BD" w:rsidR="000949FB" w:rsidRPr="005E42E2" w:rsidRDefault="000949FB" w:rsidP="005E42E2">
      <w:pPr>
        <w:pStyle w:val="BodyText"/>
        <w:jc w:val="both"/>
        <w:rPr>
          <w:rFonts w:ascii="Times New Roman" w:hAnsi="Times New Roman" w:cs="Times New Roman"/>
          <w:noProof/>
        </w:rPr>
      </w:pPr>
    </w:p>
    <w:p w14:paraId="6A41F627" w14:textId="7F8D35D8" w:rsidR="000949FB" w:rsidRPr="005E42E2" w:rsidRDefault="000949FB" w:rsidP="005E42E2">
      <w:pPr>
        <w:pStyle w:val="BodyText"/>
        <w:jc w:val="both"/>
        <w:rPr>
          <w:rFonts w:ascii="Times New Roman" w:hAnsi="Times New Roman" w:cs="Times New Roman"/>
          <w:noProof/>
        </w:rPr>
      </w:pPr>
    </w:p>
    <w:p w14:paraId="18FC48D2" w14:textId="77777777" w:rsidR="005E42E2" w:rsidRDefault="005E42E2" w:rsidP="005E42E2">
      <w:pPr>
        <w:pStyle w:val="BodyText"/>
        <w:jc w:val="both"/>
        <w:rPr>
          <w:rFonts w:ascii="Times New Roman" w:hAnsi="Times New Roman" w:cs="Times New Roman"/>
        </w:rPr>
      </w:pPr>
    </w:p>
    <w:p w14:paraId="67578D16" w14:textId="37001397" w:rsidR="000949FB" w:rsidRPr="005E42E2" w:rsidRDefault="000949FB" w:rsidP="005E42E2">
      <w:pPr>
        <w:pStyle w:val="BodyText"/>
        <w:jc w:val="both"/>
        <w:rPr>
          <w:rFonts w:ascii="Times New Roman" w:hAnsi="Times New Roman" w:cs="Times New Roman"/>
          <w:noProof/>
        </w:rPr>
      </w:pPr>
      <w:r w:rsidRPr="005E42E2">
        <w:rPr>
          <w:rFonts w:ascii="Times New Roman" w:hAnsi="Times New Roman" w:cs="Times New Roman"/>
        </w:rPr>
        <w:lastRenderedPageBreak/>
        <w:t>Save Running Configuration to NVRAM by clicking on save button in settings of R1 config.</w:t>
      </w:r>
    </w:p>
    <w:p w14:paraId="58276C3E" w14:textId="5619B561" w:rsidR="004168B5"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54BF979C" wp14:editId="66E40ED3">
            <wp:extent cx="5908675" cy="593661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8675" cy="5936615"/>
                    </a:xfrm>
                    <a:prstGeom prst="rect">
                      <a:avLst/>
                    </a:prstGeom>
                    <a:noFill/>
                    <a:ln>
                      <a:noFill/>
                    </a:ln>
                  </pic:spPr>
                </pic:pic>
              </a:graphicData>
            </a:graphic>
          </wp:inline>
        </w:drawing>
      </w:r>
    </w:p>
    <w:p w14:paraId="3B7F91D2" w14:textId="4FB60A02" w:rsidR="004168B5" w:rsidRPr="005E42E2" w:rsidRDefault="004168B5" w:rsidP="005E42E2">
      <w:pPr>
        <w:pStyle w:val="BodyText"/>
        <w:jc w:val="both"/>
        <w:rPr>
          <w:rFonts w:ascii="Times New Roman" w:hAnsi="Times New Roman" w:cs="Times New Roman"/>
          <w:noProof/>
        </w:rPr>
      </w:pPr>
    </w:p>
    <w:p w14:paraId="15AAD874" w14:textId="563E98EE" w:rsidR="005E42E2" w:rsidRPr="005E42E2" w:rsidRDefault="005E42E2" w:rsidP="005E42E2">
      <w:pPr>
        <w:pStyle w:val="BodyText"/>
        <w:jc w:val="both"/>
        <w:rPr>
          <w:rFonts w:ascii="Times New Roman" w:hAnsi="Times New Roman" w:cs="Times New Roman"/>
          <w:noProof/>
        </w:rPr>
      </w:pPr>
    </w:p>
    <w:p w14:paraId="3A7DC48B" w14:textId="05E9D96C" w:rsidR="005E42E2" w:rsidRPr="005E42E2" w:rsidRDefault="005E42E2" w:rsidP="005E42E2">
      <w:pPr>
        <w:pStyle w:val="BodyText"/>
        <w:jc w:val="both"/>
        <w:rPr>
          <w:rFonts w:ascii="Times New Roman" w:hAnsi="Times New Roman" w:cs="Times New Roman"/>
          <w:noProof/>
        </w:rPr>
      </w:pPr>
    </w:p>
    <w:p w14:paraId="7746BE4D" w14:textId="6FFF8768" w:rsidR="005E42E2" w:rsidRPr="005E42E2" w:rsidRDefault="005E42E2" w:rsidP="005E42E2">
      <w:pPr>
        <w:pStyle w:val="BodyText"/>
        <w:jc w:val="both"/>
        <w:rPr>
          <w:rFonts w:ascii="Times New Roman" w:hAnsi="Times New Roman" w:cs="Times New Roman"/>
          <w:noProof/>
        </w:rPr>
      </w:pPr>
    </w:p>
    <w:p w14:paraId="38FA8F4D" w14:textId="7F5853D0" w:rsidR="005E42E2" w:rsidRPr="005E42E2" w:rsidRDefault="005E42E2" w:rsidP="005E42E2">
      <w:pPr>
        <w:pStyle w:val="BodyText"/>
        <w:jc w:val="both"/>
        <w:rPr>
          <w:rFonts w:ascii="Times New Roman" w:hAnsi="Times New Roman" w:cs="Times New Roman"/>
          <w:noProof/>
        </w:rPr>
      </w:pPr>
    </w:p>
    <w:p w14:paraId="7A944067" w14:textId="2477BAB6" w:rsidR="005E42E2" w:rsidRPr="005E42E2" w:rsidRDefault="005E42E2" w:rsidP="005E42E2">
      <w:pPr>
        <w:pStyle w:val="BodyText"/>
        <w:jc w:val="both"/>
        <w:rPr>
          <w:rFonts w:ascii="Times New Roman" w:hAnsi="Times New Roman" w:cs="Times New Roman"/>
          <w:noProof/>
        </w:rPr>
      </w:pPr>
    </w:p>
    <w:p w14:paraId="2042A55F" w14:textId="37CEEB67" w:rsidR="005E42E2" w:rsidRPr="005E42E2" w:rsidRDefault="005E42E2" w:rsidP="005E42E2">
      <w:pPr>
        <w:pStyle w:val="BodyText"/>
        <w:jc w:val="both"/>
        <w:rPr>
          <w:rFonts w:ascii="Times New Roman" w:hAnsi="Times New Roman" w:cs="Times New Roman"/>
          <w:noProof/>
        </w:rPr>
      </w:pPr>
    </w:p>
    <w:p w14:paraId="1829A99C" w14:textId="115C7B53" w:rsidR="005E42E2" w:rsidRPr="005E42E2" w:rsidRDefault="005E42E2" w:rsidP="005E42E2">
      <w:pPr>
        <w:pStyle w:val="BodyText"/>
        <w:jc w:val="both"/>
        <w:rPr>
          <w:rFonts w:ascii="Times New Roman" w:hAnsi="Times New Roman" w:cs="Times New Roman"/>
          <w:noProof/>
        </w:rPr>
      </w:pPr>
    </w:p>
    <w:p w14:paraId="23F3D4BA" w14:textId="5C34B88A" w:rsidR="005E42E2" w:rsidRPr="005E42E2" w:rsidRDefault="005E42E2" w:rsidP="005E42E2">
      <w:pPr>
        <w:pStyle w:val="BodyText"/>
        <w:jc w:val="both"/>
        <w:rPr>
          <w:rFonts w:ascii="Times New Roman" w:hAnsi="Times New Roman" w:cs="Times New Roman"/>
          <w:noProof/>
        </w:rPr>
      </w:pPr>
    </w:p>
    <w:p w14:paraId="6D985F38" w14:textId="0989E66D" w:rsidR="005E42E2" w:rsidRPr="005E42E2" w:rsidRDefault="005E42E2" w:rsidP="005E42E2">
      <w:pPr>
        <w:pStyle w:val="BodyText"/>
        <w:jc w:val="both"/>
        <w:rPr>
          <w:rFonts w:ascii="Times New Roman" w:hAnsi="Times New Roman" w:cs="Times New Roman"/>
          <w:noProof/>
        </w:rPr>
      </w:pPr>
    </w:p>
    <w:p w14:paraId="0A59997A" w14:textId="2A618170" w:rsidR="005E42E2" w:rsidRPr="005E42E2" w:rsidRDefault="005E42E2" w:rsidP="005E42E2">
      <w:pPr>
        <w:pStyle w:val="BodyText"/>
        <w:jc w:val="both"/>
        <w:rPr>
          <w:rFonts w:ascii="Times New Roman" w:hAnsi="Times New Roman" w:cs="Times New Roman"/>
          <w:noProof/>
        </w:rPr>
      </w:pPr>
    </w:p>
    <w:p w14:paraId="75AE33A4" w14:textId="77777777" w:rsidR="005E42E2" w:rsidRDefault="005E42E2" w:rsidP="005E42E2">
      <w:pPr>
        <w:pStyle w:val="BodyText"/>
        <w:jc w:val="both"/>
        <w:rPr>
          <w:rFonts w:ascii="Times New Roman" w:hAnsi="Times New Roman" w:cs="Times New Roman"/>
        </w:rPr>
      </w:pPr>
    </w:p>
    <w:p w14:paraId="79AF6E4A" w14:textId="0821044A" w:rsidR="005E42E2"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rPr>
        <w:t>Configuration for R2: Set the IP Address &amp; Subnet mask and change the port status to on at FastEthernet0/0.</w:t>
      </w:r>
    </w:p>
    <w:p w14:paraId="196AB1C9" w14:textId="3F1275C3" w:rsidR="005E42E2"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071D3E84" wp14:editId="3ED9A818">
            <wp:extent cx="5943600" cy="594360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3B57957" w14:textId="2D332052" w:rsidR="004168B5" w:rsidRPr="005E42E2" w:rsidRDefault="004168B5" w:rsidP="005E42E2">
      <w:pPr>
        <w:pStyle w:val="BodyText"/>
        <w:jc w:val="both"/>
        <w:rPr>
          <w:rFonts w:ascii="Times New Roman" w:hAnsi="Times New Roman" w:cs="Times New Roman"/>
          <w:noProof/>
        </w:rPr>
      </w:pPr>
    </w:p>
    <w:p w14:paraId="1D6BBB63" w14:textId="49009763" w:rsidR="005E42E2" w:rsidRPr="005E42E2" w:rsidRDefault="005E42E2" w:rsidP="005E42E2">
      <w:pPr>
        <w:pStyle w:val="BodyText"/>
        <w:jc w:val="both"/>
        <w:rPr>
          <w:rFonts w:ascii="Times New Roman" w:hAnsi="Times New Roman" w:cs="Times New Roman"/>
          <w:noProof/>
        </w:rPr>
      </w:pPr>
    </w:p>
    <w:p w14:paraId="36BC8350" w14:textId="79065F70" w:rsidR="005E42E2" w:rsidRPr="005E42E2" w:rsidRDefault="005E42E2" w:rsidP="005E42E2">
      <w:pPr>
        <w:pStyle w:val="BodyText"/>
        <w:jc w:val="both"/>
        <w:rPr>
          <w:rFonts w:ascii="Times New Roman" w:hAnsi="Times New Roman" w:cs="Times New Roman"/>
          <w:noProof/>
        </w:rPr>
      </w:pPr>
    </w:p>
    <w:p w14:paraId="0488418E" w14:textId="7A478D6B" w:rsidR="005E42E2" w:rsidRPr="005E42E2" w:rsidRDefault="005E42E2" w:rsidP="005E42E2">
      <w:pPr>
        <w:pStyle w:val="BodyText"/>
        <w:jc w:val="both"/>
        <w:rPr>
          <w:rFonts w:ascii="Times New Roman" w:hAnsi="Times New Roman" w:cs="Times New Roman"/>
          <w:noProof/>
        </w:rPr>
      </w:pPr>
    </w:p>
    <w:p w14:paraId="260941DA" w14:textId="4C3004F6" w:rsidR="005E42E2" w:rsidRPr="005E42E2" w:rsidRDefault="005E42E2" w:rsidP="005E42E2">
      <w:pPr>
        <w:pStyle w:val="BodyText"/>
        <w:jc w:val="both"/>
        <w:rPr>
          <w:rFonts w:ascii="Times New Roman" w:hAnsi="Times New Roman" w:cs="Times New Roman"/>
          <w:noProof/>
        </w:rPr>
      </w:pPr>
    </w:p>
    <w:p w14:paraId="693B371E" w14:textId="1FBE6D5D" w:rsidR="005E42E2" w:rsidRPr="005E42E2" w:rsidRDefault="005E42E2" w:rsidP="005E42E2">
      <w:pPr>
        <w:pStyle w:val="BodyText"/>
        <w:jc w:val="both"/>
        <w:rPr>
          <w:rFonts w:ascii="Times New Roman" w:hAnsi="Times New Roman" w:cs="Times New Roman"/>
          <w:noProof/>
        </w:rPr>
      </w:pPr>
    </w:p>
    <w:p w14:paraId="67765F1A" w14:textId="432B4BE0" w:rsidR="005E42E2" w:rsidRPr="005E42E2" w:rsidRDefault="005E42E2" w:rsidP="005E42E2">
      <w:pPr>
        <w:pStyle w:val="BodyText"/>
        <w:jc w:val="both"/>
        <w:rPr>
          <w:rFonts w:ascii="Times New Roman" w:hAnsi="Times New Roman" w:cs="Times New Roman"/>
          <w:noProof/>
        </w:rPr>
      </w:pPr>
    </w:p>
    <w:p w14:paraId="6F0AABA3" w14:textId="07676F33" w:rsidR="005E42E2" w:rsidRPr="005E42E2" w:rsidRDefault="005E42E2" w:rsidP="005E42E2">
      <w:pPr>
        <w:pStyle w:val="BodyText"/>
        <w:jc w:val="both"/>
        <w:rPr>
          <w:rFonts w:ascii="Times New Roman" w:hAnsi="Times New Roman" w:cs="Times New Roman"/>
          <w:noProof/>
        </w:rPr>
      </w:pPr>
    </w:p>
    <w:p w14:paraId="2621A90F" w14:textId="745F5A65" w:rsidR="005E42E2" w:rsidRPr="005E42E2" w:rsidRDefault="005E42E2" w:rsidP="005E42E2">
      <w:pPr>
        <w:pStyle w:val="BodyText"/>
        <w:jc w:val="both"/>
        <w:rPr>
          <w:rFonts w:ascii="Times New Roman" w:hAnsi="Times New Roman" w:cs="Times New Roman"/>
          <w:noProof/>
        </w:rPr>
      </w:pPr>
    </w:p>
    <w:p w14:paraId="091BCC81" w14:textId="0A81356D" w:rsidR="005E42E2" w:rsidRPr="005E42E2" w:rsidRDefault="005E42E2" w:rsidP="005E42E2">
      <w:pPr>
        <w:pStyle w:val="BodyText"/>
        <w:jc w:val="both"/>
        <w:rPr>
          <w:rFonts w:ascii="Times New Roman" w:hAnsi="Times New Roman" w:cs="Times New Roman"/>
          <w:noProof/>
        </w:rPr>
      </w:pPr>
    </w:p>
    <w:p w14:paraId="212877EF" w14:textId="77777777" w:rsidR="005E42E2" w:rsidRDefault="005E42E2" w:rsidP="005E42E2">
      <w:pPr>
        <w:pStyle w:val="BodyText"/>
        <w:jc w:val="both"/>
        <w:rPr>
          <w:rFonts w:ascii="Times New Roman" w:hAnsi="Times New Roman" w:cs="Times New Roman"/>
        </w:rPr>
      </w:pPr>
    </w:p>
    <w:p w14:paraId="6591095C" w14:textId="77777777" w:rsidR="005E42E2" w:rsidRDefault="005E42E2" w:rsidP="005E42E2">
      <w:pPr>
        <w:pStyle w:val="BodyText"/>
        <w:jc w:val="both"/>
        <w:rPr>
          <w:rFonts w:ascii="Times New Roman" w:hAnsi="Times New Roman" w:cs="Times New Roman"/>
        </w:rPr>
      </w:pPr>
    </w:p>
    <w:p w14:paraId="19EB51CB" w14:textId="288DDE2C" w:rsidR="005E42E2"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rPr>
        <w:t>Set the IP Address &amp; Subnet mask and change the port status to on at Serial0/0/0</w:t>
      </w:r>
    </w:p>
    <w:p w14:paraId="25594D40" w14:textId="563AD85C" w:rsidR="004168B5"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1290A0C6" wp14:editId="3A43CDCC">
            <wp:extent cx="5943600" cy="4973955"/>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73955"/>
                    </a:xfrm>
                    <a:prstGeom prst="rect">
                      <a:avLst/>
                    </a:prstGeom>
                    <a:noFill/>
                    <a:ln>
                      <a:noFill/>
                    </a:ln>
                  </pic:spPr>
                </pic:pic>
              </a:graphicData>
            </a:graphic>
          </wp:inline>
        </w:drawing>
      </w:r>
    </w:p>
    <w:p w14:paraId="275D4D74" w14:textId="42CAAB7B" w:rsidR="004168B5" w:rsidRPr="005E42E2" w:rsidRDefault="004168B5" w:rsidP="005E42E2">
      <w:pPr>
        <w:pStyle w:val="BodyText"/>
        <w:jc w:val="both"/>
        <w:rPr>
          <w:rFonts w:ascii="Times New Roman" w:hAnsi="Times New Roman" w:cs="Times New Roman"/>
          <w:noProof/>
        </w:rPr>
      </w:pPr>
    </w:p>
    <w:p w14:paraId="742167D2" w14:textId="4098D0D6" w:rsidR="005E42E2" w:rsidRPr="005E42E2" w:rsidRDefault="005E42E2" w:rsidP="005E42E2">
      <w:pPr>
        <w:pStyle w:val="BodyText"/>
        <w:jc w:val="both"/>
        <w:rPr>
          <w:rFonts w:ascii="Times New Roman" w:hAnsi="Times New Roman" w:cs="Times New Roman"/>
          <w:noProof/>
        </w:rPr>
      </w:pPr>
    </w:p>
    <w:p w14:paraId="41906ACC" w14:textId="5C5DF1C5" w:rsidR="005E42E2" w:rsidRPr="005E42E2" w:rsidRDefault="005E42E2" w:rsidP="005E42E2">
      <w:pPr>
        <w:pStyle w:val="BodyText"/>
        <w:jc w:val="both"/>
        <w:rPr>
          <w:rFonts w:ascii="Times New Roman" w:hAnsi="Times New Roman" w:cs="Times New Roman"/>
          <w:noProof/>
        </w:rPr>
      </w:pPr>
    </w:p>
    <w:p w14:paraId="1B10EE5B" w14:textId="7394E016" w:rsidR="005E42E2" w:rsidRPr="005E42E2" w:rsidRDefault="005E42E2" w:rsidP="005E42E2">
      <w:pPr>
        <w:pStyle w:val="BodyText"/>
        <w:jc w:val="both"/>
        <w:rPr>
          <w:rFonts w:ascii="Times New Roman" w:hAnsi="Times New Roman" w:cs="Times New Roman"/>
          <w:noProof/>
        </w:rPr>
      </w:pPr>
    </w:p>
    <w:p w14:paraId="3165B3B0" w14:textId="25AB3EFB" w:rsidR="005E42E2" w:rsidRPr="005E42E2" w:rsidRDefault="005E42E2" w:rsidP="005E42E2">
      <w:pPr>
        <w:pStyle w:val="BodyText"/>
        <w:jc w:val="both"/>
        <w:rPr>
          <w:rFonts w:ascii="Times New Roman" w:hAnsi="Times New Roman" w:cs="Times New Roman"/>
          <w:noProof/>
        </w:rPr>
      </w:pPr>
    </w:p>
    <w:p w14:paraId="359BE712" w14:textId="38FC66BF" w:rsidR="005E42E2" w:rsidRPr="005E42E2" w:rsidRDefault="005E42E2" w:rsidP="005E42E2">
      <w:pPr>
        <w:pStyle w:val="BodyText"/>
        <w:jc w:val="both"/>
        <w:rPr>
          <w:rFonts w:ascii="Times New Roman" w:hAnsi="Times New Roman" w:cs="Times New Roman"/>
          <w:noProof/>
        </w:rPr>
      </w:pPr>
    </w:p>
    <w:p w14:paraId="45FE729F" w14:textId="4D80114E" w:rsidR="005E42E2" w:rsidRPr="005E42E2" w:rsidRDefault="005E42E2" w:rsidP="005E42E2">
      <w:pPr>
        <w:pStyle w:val="BodyText"/>
        <w:jc w:val="both"/>
        <w:rPr>
          <w:rFonts w:ascii="Times New Roman" w:hAnsi="Times New Roman" w:cs="Times New Roman"/>
          <w:noProof/>
        </w:rPr>
      </w:pPr>
    </w:p>
    <w:p w14:paraId="4524CB7B" w14:textId="2F9F07F9" w:rsidR="005E42E2" w:rsidRPr="005E42E2" w:rsidRDefault="005E42E2" w:rsidP="005E42E2">
      <w:pPr>
        <w:pStyle w:val="BodyText"/>
        <w:jc w:val="both"/>
        <w:rPr>
          <w:rFonts w:ascii="Times New Roman" w:hAnsi="Times New Roman" w:cs="Times New Roman"/>
          <w:noProof/>
        </w:rPr>
      </w:pPr>
    </w:p>
    <w:p w14:paraId="0301B094" w14:textId="72DFDE6D" w:rsidR="005E42E2" w:rsidRPr="005E42E2" w:rsidRDefault="005E42E2" w:rsidP="005E42E2">
      <w:pPr>
        <w:pStyle w:val="BodyText"/>
        <w:jc w:val="both"/>
        <w:rPr>
          <w:rFonts w:ascii="Times New Roman" w:hAnsi="Times New Roman" w:cs="Times New Roman"/>
          <w:noProof/>
        </w:rPr>
      </w:pPr>
    </w:p>
    <w:p w14:paraId="1164F270" w14:textId="68B58063" w:rsidR="005E42E2" w:rsidRPr="005E42E2" w:rsidRDefault="005E42E2" w:rsidP="005E42E2">
      <w:pPr>
        <w:pStyle w:val="BodyText"/>
        <w:jc w:val="both"/>
        <w:rPr>
          <w:rFonts w:ascii="Times New Roman" w:hAnsi="Times New Roman" w:cs="Times New Roman"/>
          <w:noProof/>
        </w:rPr>
      </w:pPr>
    </w:p>
    <w:p w14:paraId="160B3DAB" w14:textId="48498B95" w:rsidR="005E42E2" w:rsidRPr="005E42E2" w:rsidRDefault="005E42E2" w:rsidP="005E42E2">
      <w:pPr>
        <w:pStyle w:val="BodyText"/>
        <w:jc w:val="both"/>
        <w:rPr>
          <w:rFonts w:ascii="Times New Roman" w:hAnsi="Times New Roman" w:cs="Times New Roman"/>
          <w:noProof/>
        </w:rPr>
      </w:pPr>
    </w:p>
    <w:p w14:paraId="487CB163" w14:textId="72AE1022" w:rsidR="005E42E2" w:rsidRPr="005E42E2" w:rsidRDefault="005E42E2" w:rsidP="005E42E2">
      <w:pPr>
        <w:pStyle w:val="BodyText"/>
        <w:jc w:val="both"/>
        <w:rPr>
          <w:rFonts w:ascii="Times New Roman" w:hAnsi="Times New Roman" w:cs="Times New Roman"/>
          <w:noProof/>
        </w:rPr>
      </w:pPr>
    </w:p>
    <w:p w14:paraId="1AADDB25" w14:textId="1ABCD869" w:rsidR="005E42E2" w:rsidRPr="005E42E2" w:rsidRDefault="005E42E2" w:rsidP="005E42E2">
      <w:pPr>
        <w:pStyle w:val="BodyText"/>
        <w:jc w:val="both"/>
        <w:rPr>
          <w:rFonts w:ascii="Times New Roman" w:hAnsi="Times New Roman" w:cs="Times New Roman"/>
          <w:noProof/>
        </w:rPr>
      </w:pPr>
    </w:p>
    <w:p w14:paraId="59C6EFF0" w14:textId="3FEFA214" w:rsidR="005E42E2" w:rsidRPr="005E42E2" w:rsidRDefault="005E42E2" w:rsidP="005E42E2">
      <w:pPr>
        <w:pStyle w:val="BodyText"/>
        <w:jc w:val="both"/>
        <w:rPr>
          <w:rFonts w:ascii="Times New Roman" w:hAnsi="Times New Roman" w:cs="Times New Roman"/>
          <w:noProof/>
        </w:rPr>
      </w:pPr>
    </w:p>
    <w:p w14:paraId="6729B593" w14:textId="4627C036" w:rsidR="005E42E2" w:rsidRPr="005E42E2" w:rsidRDefault="005E42E2" w:rsidP="005E42E2">
      <w:pPr>
        <w:pStyle w:val="BodyText"/>
        <w:jc w:val="both"/>
        <w:rPr>
          <w:rFonts w:ascii="Times New Roman" w:hAnsi="Times New Roman" w:cs="Times New Roman"/>
          <w:noProof/>
        </w:rPr>
      </w:pPr>
    </w:p>
    <w:p w14:paraId="3D45527E" w14:textId="77777777" w:rsidR="005E42E2" w:rsidRDefault="005E42E2" w:rsidP="005E42E2">
      <w:pPr>
        <w:pStyle w:val="BodyText"/>
        <w:jc w:val="both"/>
        <w:rPr>
          <w:rFonts w:ascii="Times New Roman" w:hAnsi="Times New Roman" w:cs="Times New Roman"/>
        </w:rPr>
      </w:pPr>
    </w:p>
    <w:p w14:paraId="740B27FD" w14:textId="0CD0B1E5" w:rsidR="005E42E2"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rPr>
        <w:t>Save Running Configuration to NVRAM by clicking on save button in settings of R1 config.</w:t>
      </w:r>
    </w:p>
    <w:p w14:paraId="398E4AE8" w14:textId="1C615753" w:rsidR="004168B5"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7062F382" wp14:editId="3CDA43A1">
            <wp:extent cx="5943600" cy="4987925"/>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87925"/>
                    </a:xfrm>
                    <a:prstGeom prst="rect">
                      <a:avLst/>
                    </a:prstGeom>
                    <a:noFill/>
                    <a:ln>
                      <a:noFill/>
                    </a:ln>
                  </pic:spPr>
                </pic:pic>
              </a:graphicData>
            </a:graphic>
          </wp:inline>
        </w:drawing>
      </w:r>
    </w:p>
    <w:p w14:paraId="6C8F80A4" w14:textId="77777777" w:rsidR="005E42E2" w:rsidRPr="005E42E2" w:rsidRDefault="005E42E2" w:rsidP="005E42E2">
      <w:pPr>
        <w:pStyle w:val="BodyText"/>
        <w:jc w:val="both"/>
        <w:rPr>
          <w:rFonts w:ascii="Times New Roman" w:hAnsi="Times New Roman" w:cs="Times New Roman"/>
          <w:noProof/>
        </w:rPr>
      </w:pPr>
    </w:p>
    <w:p w14:paraId="79F21998" w14:textId="0972E56C" w:rsidR="00F62C6D"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66E59E0C" wp14:editId="1703D79A">
            <wp:extent cx="5943600" cy="163512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14:paraId="3D92DF52" w14:textId="77777777" w:rsidR="004168B5" w:rsidRPr="005E42E2" w:rsidRDefault="004168B5" w:rsidP="005E42E2">
      <w:pPr>
        <w:pStyle w:val="BodyText"/>
        <w:jc w:val="both"/>
        <w:rPr>
          <w:rFonts w:ascii="Times New Roman" w:hAnsi="Times New Roman" w:cs="Times New Roman"/>
          <w:sz w:val="22"/>
          <w:szCs w:val="22"/>
        </w:rPr>
      </w:pPr>
    </w:p>
    <w:p w14:paraId="0C8DD368" w14:textId="77777777" w:rsidR="00EB39AD" w:rsidRPr="005E42E2" w:rsidRDefault="00EB39AD" w:rsidP="005E42E2">
      <w:pPr>
        <w:pStyle w:val="Step"/>
        <w:jc w:val="both"/>
        <w:rPr>
          <w:rFonts w:ascii="Times New Roman" w:hAnsi="Times New Roman" w:cs="Times New Roman"/>
          <w:sz w:val="22"/>
          <w:szCs w:val="22"/>
        </w:rPr>
      </w:pPr>
      <w:r w:rsidRPr="005E42E2">
        <w:rPr>
          <w:rFonts w:ascii="Times New Roman" w:hAnsi="Times New Roman" w:cs="Times New Roman"/>
          <w:sz w:val="22"/>
          <w:szCs w:val="22"/>
        </w:rPr>
        <w:lastRenderedPageBreak/>
        <w:t>Step 2: Configure the PC interfaces.</w:t>
      </w:r>
    </w:p>
    <w:p w14:paraId="37F3EC36" w14:textId="530D17BE"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Configure the Ethernet interfaces of PC1 and PC2 with the IP addresses and default gateways from your network design.</w:t>
      </w:r>
    </w:p>
    <w:p w14:paraId="3854BE7F" w14:textId="261CEC40" w:rsidR="00F62C6D" w:rsidRPr="005E42E2" w:rsidRDefault="00F62C6D" w:rsidP="005E42E2">
      <w:pPr>
        <w:pStyle w:val="BodyText"/>
        <w:jc w:val="both"/>
        <w:rPr>
          <w:rFonts w:ascii="Times New Roman" w:hAnsi="Times New Roman" w:cs="Times New Roman"/>
          <w:sz w:val="22"/>
          <w:szCs w:val="22"/>
        </w:rPr>
      </w:pPr>
    </w:p>
    <w:p w14:paraId="3EA00C1F" w14:textId="1CFDD5EF" w:rsidR="00F62C6D" w:rsidRPr="005E42E2" w:rsidRDefault="00F62C6D" w:rsidP="005E42E2">
      <w:pPr>
        <w:pStyle w:val="BodyText"/>
        <w:jc w:val="both"/>
        <w:rPr>
          <w:rFonts w:ascii="Times New Roman" w:hAnsi="Times New Roman" w:cs="Times New Roman"/>
          <w:sz w:val="22"/>
          <w:szCs w:val="22"/>
        </w:rPr>
      </w:pPr>
    </w:p>
    <w:p w14:paraId="0806ED77" w14:textId="77777777" w:rsidR="005E42E2" w:rsidRDefault="005E42E2" w:rsidP="005E42E2">
      <w:pPr>
        <w:pStyle w:val="BodyText"/>
        <w:jc w:val="both"/>
        <w:rPr>
          <w:rFonts w:ascii="Times New Roman" w:hAnsi="Times New Roman" w:cs="Times New Roman"/>
        </w:rPr>
      </w:pPr>
    </w:p>
    <w:p w14:paraId="769FB521" w14:textId="7B18F89F" w:rsidR="00F62C6D"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rPr>
        <w:t>PC1 configuration:</w:t>
      </w:r>
    </w:p>
    <w:p w14:paraId="6AA57C1C" w14:textId="072A61BF" w:rsidR="005E42E2"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6C7A61A9" wp14:editId="049299FE">
            <wp:extent cx="5888355" cy="5922645"/>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8355" cy="5922645"/>
                    </a:xfrm>
                    <a:prstGeom prst="rect">
                      <a:avLst/>
                    </a:prstGeom>
                    <a:noFill/>
                    <a:ln>
                      <a:noFill/>
                    </a:ln>
                  </pic:spPr>
                </pic:pic>
              </a:graphicData>
            </a:graphic>
          </wp:inline>
        </w:drawing>
      </w:r>
    </w:p>
    <w:p w14:paraId="2362DB88" w14:textId="69973561" w:rsidR="00F62C6D" w:rsidRPr="005E42E2" w:rsidRDefault="00F62C6D" w:rsidP="005E42E2">
      <w:pPr>
        <w:pStyle w:val="BodyText"/>
        <w:jc w:val="both"/>
        <w:rPr>
          <w:rFonts w:ascii="Times New Roman" w:hAnsi="Times New Roman" w:cs="Times New Roman"/>
          <w:noProof/>
        </w:rPr>
      </w:pPr>
    </w:p>
    <w:p w14:paraId="68E7CA10" w14:textId="1F3FC35F" w:rsidR="005E42E2" w:rsidRPr="005E42E2" w:rsidRDefault="005E42E2" w:rsidP="005E42E2">
      <w:pPr>
        <w:pStyle w:val="BodyText"/>
        <w:jc w:val="both"/>
        <w:rPr>
          <w:rFonts w:ascii="Times New Roman" w:hAnsi="Times New Roman" w:cs="Times New Roman"/>
          <w:noProof/>
        </w:rPr>
      </w:pPr>
    </w:p>
    <w:p w14:paraId="6C36DB24" w14:textId="0F81E6CC" w:rsidR="005E42E2" w:rsidRPr="005E42E2" w:rsidRDefault="005E42E2" w:rsidP="005E42E2">
      <w:pPr>
        <w:pStyle w:val="BodyText"/>
        <w:jc w:val="both"/>
        <w:rPr>
          <w:rFonts w:ascii="Times New Roman" w:hAnsi="Times New Roman" w:cs="Times New Roman"/>
          <w:noProof/>
        </w:rPr>
      </w:pPr>
    </w:p>
    <w:p w14:paraId="057FD730" w14:textId="146EECF6" w:rsidR="005E42E2" w:rsidRPr="005E42E2" w:rsidRDefault="005E42E2" w:rsidP="005E42E2">
      <w:pPr>
        <w:pStyle w:val="BodyText"/>
        <w:jc w:val="both"/>
        <w:rPr>
          <w:rFonts w:ascii="Times New Roman" w:hAnsi="Times New Roman" w:cs="Times New Roman"/>
          <w:noProof/>
        </w:rPr>
      </w:pPr>
    </w:p>
    <w:p w14:paraId="7E854665" w14:textId="59EA9743" w:rsidR="005E42E2" w:rsidRPr="005E42E2" w:rsidRDefault="005E42E2" w:rsidP="005E42E2">
      <w:pPr>
        <w:pStyle w:val="BodyText"/>
        <w:jc w:val="both"/>
        <w:rPr>
          <w:rFonts w:ascii="Times New Roman" w:hAnsi="Times New Roman" w:cs="Times New Roman"/>
          <w:noProof/>
        </w:rPr>
      </w:pPr>
    </w:p>
    <w:p w14:paraId="17B9C7E0" w14:textId="4D358A61" w:rsidR="005E42E2" w:rsidRPr="005E42E2" w:rsidRDefault="005E42E2" w:rsidP="005E42E2">
      <w:pPr>
        <w:pStyle w:val="BodyText"/>
        <w:jc w:val="both"/>
        <w:rPr>
          <w:rFonts w:ascii="Times New Roman" w:hAnsi="Times New Roman" w:cs="Times New Roman"/>
          <w:noProof/>
        </w:rPr>
      </w:pPr>
    </w:p>
    <w:p w14:paraId="2F4DBBB3" w14:textId="0E39A194" w:rsidR="005E42E2"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rPr>
        <w:t>PC2 configuration:</w:t>
      </w:r>
    </w:p>
    <w:p w14:paraId="713CFB25" w14:textId="56B74D07" w:rsidR="005E42E2"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1739E085" wp14:editId="0995E678">
            <wp:extent cx="5936615" cy="5998845"/>
            <wp:effectExtent l="0" t="0" r="0" b="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5998845"/>
                    </a:xfrm>
                    <a:prstGeom prst="rect">
                      <a:avLst/>
                    </a:prstGeom>
                    <a:noFill/>
                    <a:ln>
                      <a:noFill/>
                    </a:ln>
                  </pic:spPr>
                </pic:pic>
              </a:graphicData>
            </a:graphic>
          </wp:inline>
        </w:drawing>
      </w:r>
    </w:p>
    <w:p w14:paraId="300A01E1" w14:textId="4B7BA763" w:rsidR="00F62C6D" w:rsidRPr="005E42E2" w:rsidRDefault="00F62C6D" w:rsidP="005E42E2">
      <w:pPr>
        <w:pStyle w:val="BodyText"/>
        <w:jc w:val="both"/>
        <w:rPr>
          <w:rFonts w:ascii="Times New Roman" w:hAnsi="Times New Roman" w:cs="Times New Roman"/>
          <w:noProof/>
        </w:rPr>
      </w:pPr>
    </w:p>
    <w:p w14:paraId="61D15F00" w14:textId="38365B44" w:rsidR="005E42E2" w:rsidRPr="005E42E2" w:rsidRDefault="005E42E2" w:rsidP="005E42E2">
      <w:pPr>
        <w:pStyle w:val="BodyText"/>
        <w:jc w:val="both"/>
        <w:rPr>
          <w:rFonts w:ascii="Times New Roman" w:hAnsi="Times New Roman" w:cs="Times New Roman"/>
          <w:noProof/>
        </w:rPr>
      </w:pPr>
    </w:p>
    <w:p w14:paraId="1858187F" w14:textId="06B07CFB" w:rsidR="005E42E2" w:rsidRPr="005E42E2" w:rsidRDefault="005E42E2" w:rsidP="005E42E2">
      <w:pPr>
        <w:pStyle w:val="BodyText"/>
        <w:jc w:val="both"/>
        <w:rPr>
          <w:rFonts w:ascii="Times New Roman" w:hAnsi="Times New Roman" w:cs="Times New Roman"/>
          <w:noProof/>
        </w:rPr>
      </w:pPr>
    </w:p>
    <w:p w14:paraId="3BB76F8B" w14:textId="073EF07B" w:rsidR="005E42E2" w:rsidRPr="005E42E2" w:rsidRDefault="005E42E2" w:rsidP="005E42E2">
      <w:pPr>
        <w:pStyle w:val="BodyText"/>
        <w:jc w:val="both"/>
        <w:rPr>
          <w:rFonts w:ascii="Times New Roman" w:hAnsi="Times New Roman" w:cs="Times New Roman"/>
          <w:noProof/>
        </w:rPr>
      </w:pPr>
    </w:p>
    <w:p w14:paraId="149C4F04" w14:textId="4B9005FF" w:rsidR="005E42E2" w:rsidRPr="005E42E2" w:rsidRDefault="005E42E2" w:rsidP="005E42E2">
      <w:pPr>
        <w:pStyle w:val="BodyText"/>
        <w:jc w:val="both"/>
        <w:rPr>
          <w:rFonts w:ascii="Times New Roman" w:hAnsi="Times New Roman" w:cs="Times New Roman"/>
          <w:noProof/>
        </w:rPr>
      </w:pPr>
    </w:p>
    <w:p w14:paraId="6F42F4A8" w14:textId="76B0B5E2" w:rsidR="005E42E2" w:rsidRPr="005E42E2" w:rsidRDefault="005E42E2" w:rsidP="005E42E2">
      <w:pPr>
        <w:pStyle w:val="BodyText"/>
        <w:jc w:val="both"/>
        <w:rPr>
          <w:rFonts w:ascii="Times New Roman" w:hAnsi="Times New Roman" w:cs="Times New Roman"/>
          <w:noProof/>
        </w:rPr>
      </w:pPr>
    </w:p>
    <w:p w14:paraId="743E8BD2" w14:textId="1E86E6B6" w:rsidR="005E42E2" w:rsidRPr="005E42E2" w:rsidRDefault="005E42E2" w:rsidP="005E42E2">
      <w:pPr>
        <w:pStyle w:val="BodyText"/>
        <w:jc w:val="both"/>
        <w:rPr>
          <w:rFonts w:ascii="Times New Roman" w:hAnsi="Times New Roman" w:cs="Times New Roman"/>
          <w:noProof/>
        </w:rPr>
      </w:pPr>
    </w:p>
    <w:p w14:paraId="384D8B7D" w14:textId="11ED1D2B" w:rsidR="005E42E2" w:rsidRPr="005E42E2" w:rsidRDefault="005E42E2" w:rsidP="005E42E2">
      <w:pPr>
        <w:pStyle w:val="BodyText"/>
        <w:jc w:val="both"/>
        <w:rPr>
          <w:rFonts w:ascii="Times New Roman" w:hAnsi="Times New Roman" w:cs="Times New Roman"/>
          <w:noProof/>
        </w:rPr>
      </w:pPr>
    </w:p>
    <w:p w14:paraId="5084BD88" w14:textId="0F67EC1E" w:rsidR="005E42E2" w:rsidRPr="005E42E2" w:rsidRDefault="005E42E2" w:rsidP="005E42E2">
      <w:pPr>
        <w:pStyle w:val="BodyText"/>
        <w:jc w:val="both"/>
        <w:rPr>
          <w:rFonts w:ascii="Times New Roman" w:hAnsi="Times New Roman" w:cs="Times New Roman"/>
          <w:noProof/>
        </w:rPr>
      </w:pPr>
    </w:p>
    <w:p w14:paraId="20D9E8FB" w14:textId="62CBB3DB" w:rsidR="005E42E2" w:rsidRPr="005E42E2" w:rsidRDefault="005E42E2" w:rsidP="005E42E2">
      <w:pPr>
        <w:pStyle w:val="BodyText"/>
        <w:jc w:val="both"/>
        <w:rPr>
          <w:rFonts w:ascii="Times New Roman" w:hAnsi="Times New Roman" w:cs="Times New Roman"/>
          <w:noProof/>
        </w:rPr>
      </w:pPr>
    </w:p>
    <w:p w14:paraId="3FEBF881" w14:textId="6717575E" w:rsidR="005E42E2"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noProof/>
        </w:rPr>
        <w:lastRenderedPageBreak/>
        <w:t>Switch1 Configuration</w:t>
      </w:r>
    </w:p>
    <w:p w14:paraId="1E7F02C5" w14:textId="7E7EB3B1" w:rsidR="00F62C6D"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2CA87655" wp14:editId="7D8550EE">
            <wp:extent cx="5943600" cy="5936615"/>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5F03537C" w14:textId="77777777" w:rsidR="005E42E2" w:rsidRPr="005E42E2" w:rsidRDefault="005E42E2" w:rsidP="005E42E2">
      <w:pPr>
        <w:pStyle w:val="BodyText"/>
        <w:jc w:val="both"/>
        <w:rPr>
          <w:rFonts w:ascii="Times New Roman" w:hAnsi="Times New Roman" w:cs="Times New Roman"/>
          <w:noProof/>
        </w:rPr>
      </w:pPr>
    </w:p>
    <w:p w14:paraId="20EB4E0B" w14:textId="75CF1123" w:rsidR="00F62C6D"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drawing>
          <wp:inline distT="0" distB="0" distL="0" distR="0" wp14:anchorId="0396F66C" wp14:editId="3268B406">
            <wp:extent cx="5950585" cy="1704340"/>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0585" cy="1704340"/>
                    </a:xfrm>
                    <a:prstGeom prst="rect">
                      <a:avLst/>
                    </a:prstGeom>
                    <a:noFill/>
                    <a:ln>
                      <a:noFill/>
                    </a:ln>
                  </pic:spPr>
                </pic:pic>
              </a:graphicData>
            </a:graphic>
          </wp:inline>
        </w:drawing>
      </w:r>
    </w:p>
    <w:p w14:paraId="7A64319A" w14:textId="0268A79A" w:rsidR="00F62C6D" w:rsidRPr="005E42E2" w:rsidRDefault="00F62C6D" w:rsidP="005E42E2">
      <w:pPr>
        <w:pStyle w:val="BodyText"/>
        <w:jc w:val="both"/>
        <w:rPr>
          <w:rFonts w:ascii="Times New Roman" w:hAnsi="Times New Roman" w:cs="Times New Roman"/>
          <w:noProof/>
        </w:rPr>
      </w:pPr>
    </w:p>
    <w:p w14:paraId="03F26FF4" w14:textId="77777777" w:rsidR="00895971" w:rsidRPr="005E42E2" w:rsidRDefault="00895971" w:rsidP="005E42E2">
      <w:pPr>
        <w:pStyle w:val="BodyText"/>
        <w:jc w:val="both"/>
        <w:rPr>
          <w:rFonts w:ascii="Times New Roman" w:hAnsi="Times New Roman" w:cs="Times New Roman"/>
          <w:sz w:val="22"/>
          <w:szCs w:val="22"/>
        </w:rPr>
      </w:pPr>
    </w:p>
    <w:p w14:paraId="23B9ACA2" w14:textId="77777777" w:rsidR="00EB39AD" w:rsidRPr="005E42E2" w:rsidRDefault="00EB39AD" w:rsidP="005E42E2">
      <w:pPr>
        <w:pStyle w:val="Task"/>
        <w:jc w:val="both"/>
        <w:rPr>
          <w:rFonts w:ascii="Times New Roman" w:hAnsi="Times New Roman" w:cs="Times New Roman"/>
        </w:rPr>
      </w:pPr>
      <w:r w:rsidRPr="005E42E2">
        <w:rPr>
          <w:rFonts w:ascii="Times New Roman" w:hAnsi="Times New Roman" w:cs="Times New Roman"/>
          <w:sz w:val="24"/>
          <w:szCs w:val="24"/>
        </w:rPr>
        <w:lastRenderedPageBreak/>
        <w:t>Task 4: Verify the Configurations</w:t>
      </w:r>
      <w:r w:rsidRPr="005E42E2">
        <w:rPr>
          <w:rFonts w:ascii="Times New Roman" w:hAnsi="Times New Roman" w:cs="Times New Roman"/>
        </w:rPr>
        <w:t>.</w:t>
      </w:r>
    </w:p>
    <w:p w14:paraId="2520949A" w14:textId="77777777"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 xml:space="preserve">Answer the following questions to verify that the network is operating as expected. </w:t>
      </w:r>
    </w:p>
    <w:p w14:paraId="6DF191F0" w14:textId="69CF6654"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From the host attached to R1, is it possible to ping the default gateway?</w:t>
      </w:r>
    </w:p>
    <w:p w14:paraId="54958C71" w14:textId="33353D5D" w:rsidR="005E42E2" w:rsidRPr="005E42E2" w:rsidRDefault="005E42E2" w:rsidP="005E42E2">
      <w:pPr>
        <w:pStyle w:val="BodyText"/>
        <w:jc w:val="both"/>
        <w:rPr>
          <w:rFonts w:ascii="Times New Roman" w:hAnsi="Times New Roman" w:cs="Times New Roman"/>
          <w:b/>
          <w:bCs/>
          <w:sz w:val="22"/>
          <w:szCs w:val="22"/>
        </w:rPr>
      </w:pPr>
      <w:r w:rsidRPr="005E42E2">
        <w:rPr>
          <w:rFonts w:ascii="Times New Roman" w:hAnsi="Times New Roman" w:cs="Times New Roman"/>
          <w:b/>
          <w:bCs/>
          <w:sz w:val="22"/>
          <w:szCs w:val="22"/>
        </w:rPr>
        <w:t>Yes</w:t>
      </w:r>
    </w:p>
    <w:p w14:paraId="1C7FE5AA" w14:textId="62B698D5" w:rsidR="005E42E2" w:rsidRPr="005E42E2" w:rsidRDefault="005E42E2" w:rsidP="005E42E2">
      <w:pPr>
        <w:pStyle w:val="BodyText"/>
        <w:jc w:val="both"/>
        <w:rPr>
          <w:rFonts w:ascii="Times New Roman" w:hAnsi="Times New Roman" w:cs="Times New Roman"/>
          <w:b/>
          <w:bCs/>
          <w:sz w:val="22"/>
          <w:szCs w:val="22"/>
        </w:rPr>
      </w:pPr>
      <w:r w:rsidRPr="005E42E2">
        <w:rPr>
          <w:rFonts w:ascii="Times New Roman" w:hAnsi="Times New Roman" w:cs="Times New Roman"/>
        </w:rPr>
        <w:t>Successful ping from PC1 to default gateway i.e. Fa0/0 of R1</w:t>
      </w:r>
    </w:p>
    <w:p w14:paraId="312A9046" w14:textId="074DB8C4" w:rsidR="00895971" w:rsidRPr="005E42E2" w:rsidRDefault="00295757" w:rsidP="005E42E2">
      <w:pPr>
        <w:pStyle w:val="BodyText"/>
        <w:jc w:val="both"/>
        <w:rPr>
          <w:rFonts w:ascii="Times New Roman" w:hAnsi="Times New Roman" w:cs="Times New Roman"/>
          <w:sz w:val="22"/>
          <w:szCs w:val="22"/>
        </w:rPr>
      </w:pPr>
      <w:r w:rsidRPr="005E42E2">
        <w:rPr>
          <w:rFonts w:ascii="Times New Roman" w:hAnsi="Times New Roman" w:cs="Times New Roman"/>
          <w:noProof/>
        </w:rPr>
        <w:drawing>
          <wp:inline distT="0" distB="0" distL="0" distR="0" wp14:anchorId="687CDDD4" wp14:editId="3A526DDE">
            <wp:extent cx="5908675" cy="594360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8675" cy="5943600"/>
                    </a:xfrm>
                    <a:prstGeom prst="rect">
                      <a:avLst/>
                    </a:prstGeom>
                    <a:noFill/>
                    <a:ln>
                      <a:noFill/>
                    </a:ln>
                  </pic:spPr>
                </pic:pic>
              </a:graphicData>
            </a:graphic>
          </wp:inline>
        </w:drawing>
      </w:r>
    </w:p>
    <w:p w14:paraId="4F559096" w14:textId="77777777" w:rsidR="005E42E2" w:rsidRPr="005E42E2" w:rsidRDefault="005E42E2" w:rsidP="005E42E2">
      <w:pPr>
        <w:pStyle w:val="BodyText"/>
        <w:jc w:val="both"/>
        <w:rPr>
          <w:rFonts w:ascii="Times New Roman" w:hAnsi="Times New Roman" w:cs="Times New Roman"/>
          <w:sz w:val="22"/>
          <w:szCs w:val="22"/>
        </w:rPr>
      </w:pPr>
    </w:p>
    <w:p w14:paraId="1E4EFB3D" w14:textId="77777777" w:rsidR="005E42E2" w:rsidRPr="005E42E2" w:rsidRDefault="005E42E2" w:rsidP="005E42E2">
      <w:pPr>
        <w:pStyle w:val="BodyText"/>
        <w:jc w:val="both"/>
        <w:rPr>
          <w:rFonts w:ascii="Times New Roman" w:hAnsi="Times New Roman" w:cs="Times New Roman"/>
          <w:sz w:val="22"/>
          <w:szCs w:val="22"/>
        </w:rPr>
      </w:pPr>
    </w:p>
    <w:p w14:paraId="123916E8" w14:textId="77777777" w:rsidR="005E42E2" w:rsidRPr="005E42E2" w:rsidRDefault="005E42E2" w:rsidP="005E42E2">
      <w:pPr>
        <w:pStyle w:val="BodyText"/>
        <w:jc w:val="both"/>
        <w:rPr>
          <w:rFonts w:ascii="Times New Roman" w:hAnsi="Times New Roman" w:cs="Times New Roman"/>
          <w:sz w:val="22"/>
          <w:szCs w:val="22"/>
        </w:rPr>
      </w:pPr>
    </w:p>
    <w:p w14:paraId="638FF741" w14:textId="77777777" w:rsidR="005E42E2" w:rsidRPr="005E42E2" w:rsidRDefault="005E42E2" w:rsidP="005E42E2">
      <w:pPr>
        <w:pStyle w:val="BodyText"/>
        <w:jc w:val="both"/>
        <w:rPr>
          <w:rFonts w:ascii="Times New Roman" w:hAnsi="Times New Roman" w:cs="Times New Roman"/>
          <w:sz w:val="22"/>
          <w:szCs w:val="22"/>
        </w:rPr>
      </w:pPr>
    </w:p>
    <w:p w14:paraId="0B493C01" w14:textId="77777777" w:rsidR="005E42E2" w:rsidRPr="005E42E2" w:rsidRDefault="005E42E2" w:rsidP="005E42E2">
      <w:pPr>
        <w:pStyle w:val="BodyText"/>
        <w:jc w:val="both"/>
        <w:rPr>
          <w:rFonts w:ascii="Times New Roman" w:hAnsi="Times New Roman" w:cs="Times New Roman"/>
          <w:sz w:val="22"/>
          <w:szCs w:val="22"/>
        </w:rPr>
      </w:pPr>
    </w:p>
    <w:p w14:paraId="0BA2DAB5" w14:textId="77777777" w:rsidR="005E42E2" w:rsidRPr="005E42E2" w:rsidRDefault="005E42E2" w:rsidP="005E42E2">
      <w:pPr>
        <w:pStyle w:val="BodyText"/>
        <w:jc w:val="both"/>
        <w:rPr>
          <w:rFonts w:ascii="Times New Roman" w:hAnsi="Times New Roman" w:cs="Times New Roman"/>
          <w:sz w:val="22"/>
          <w:szCs w:val="22"/>
        </w:rPr>
      </w:pPr>
    </w:p>
    <w:p w14:paraId="677894A7" w14:textId="2E9144C0"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lastRenderedPageBreak/>
        <w:t xml:space="preserve">From the host attached to R2, is it possible to ping the default gateway?  </w:t>
      </w:r>
    </w:p>
    <w:p w14:paraId="160752D8" w14:textId="3308E449" w:rsidR="005E42E2" w:rsidRPr="005E42E2" w:rsidRDefault="005E42E2" w:rsidP="005E42E2">
      <w:pPr>
        <w:pStyle w:val="BodyText"/>
        <w:jc w:val="both"/>
        <w:rPr>
          <w:rFonts w:ascii="Times New Roman" w:hAnsi="Times New Roman" w:cs="Times New Roman"/>
          <w:b/>
          <w:bCs/>
          <w:sz w:val="22"/>
          <w:szCs w:val="22"/>
        </w:rPr>
      </w:pPr>
      <w:r w:rsidRPr="005E42E2">
        <w:rPr>
          <w:rFonts w:ascii="Times New Roman" w:hAnsi="Times New Roman" w:cs="Times New Roman"/>
          <w:b/>
          <w:bCs/>
          <w:sz w:val="22"/>
          <w:szCs w:val="22"/>
        </w:rPr>
        <w:t>Yes</w:t>
      </w:r>
    </w:p>
    <w:p w14:paraId="772A9EBB" w14:textId="779AD2E1" w:rsidR="005E42E2" w:rsidRPr="005E42E2" w:rsidRDefault="005E42E2" w:rsidP="005E42E2">
      <w:pPr>
        <w:pStyle w:val="BodyText"/>
        <w:jc w:val="both"/>
        <w:rPr>
          <w:rFonts w:ascii="Times New Roman" w:hAnsi="Times New Roman" w:cs="Times New Roman"/>
          <w:sz w:val="22"/>
          <w:szCs w:val="22"/>
        </w:rPr>
      </w:pPr>
      <w:r w:rsidRPr="005E42E2">
        <w:rPr>
          <w:rFonts w:ascii="Times New Roman" w:hAnsi="Times New Roman" w:cs="Times New Roman"/>
        </w:rPr>
        <w:t>Successful ping from PC2 to default gateway i.e. Fa0/0 of R2</w:t>
      </w:r>
    </w:p>
    <w:p w14:paraId="1B9D5CE8" w14:textId="0767E144" w:rsidR="00895971" w:rsidRPr="005E42E2" w:rsidRDefault="00295757" w:rsidP="005E42E2">
      <w:pPr>
        <w:pStyle w:val="BodyText"/>
        <w:jc w:val="both"/>
        <w:rPr>
          <w:rFonts w:ascii="Times New Roman" w:hAnsi="Times New Roman" w:cs="Times New Roman"/>
          <w:sz w:val="22"/>
          <w:szCs w:val="22"/>
        </w:rPr>
      </w:pPr>
      <w:r w:rsidRPr="005E42E2">
        <w:rPr>
          <w:rFonts w:ascii="Times New Roman" w:hAnsi="Times New Roman" w:cs="Times New Roman"/>
          <w:noProof/>
        </w:rPr>
        <w:drawing>
          <wp:inline distT="0" distB="0" distL="0" distR="0" wp14:anchorId="03CCF685" wp14:editId="2C4C550F">
            <wp:extent cx="5943600" cy="5950585"/>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50585"/>
                    </a:xfrm>
                    <a:prstGeom prst="rect">
                      <a:avLst/>
                    </a:prstGeom>
                    <a:noFill/>
                    <a:ln>
                      <a:noFill/>
                    </a:ln>
                  </pic:spPr>
                </pic:pic>
              </a:graphicData>
            </a:graphic>
          </wp:inline>
        </w:drawing>
      </w:r>
    </w:p>
    <w:p w14:paraId="750C3171" w14:textId="77777777" w:rsidR="005E42E2" w:rsidRPr="005E42E2" w:rsidRDefault="005E42E2" w:rsidP="005E42E2">
      <w:pPr>
        <w:pStyle w:val="BodyText"/>
        <w:jc w:val="both"/>
        <w:rPr>
          <w:rFonts w:ascii="Times New Roman" w:hAnsi="Times New Roman" w:cs="Times New Roman"/>
          <w:sz w:val="22"/>
          <w:szCs w:val="22"/>
        </w:rPr>
      </w:pPr>
    </w:p>
    <w:p w14:paraId="5D74ACAB" w14:textId="77777777" w:rsidR="005E42E2" w:rsidRPr="005E42E2" w:rsidRDefault="005E42E2" w:rsidP="005E42E2">
      <w:pPr>
        <w:pStyle w:val="BodyText"/>
        <w:jc w:val="both"/>
        <w:rPr>
          <w:rFonts w:ascii="Times New Roman" w:hAnsi="Times New Roman" w:cs="Times New Roman"/>
          <w:sz w:val="22"/>
          <w:szCs w:val="22"/>
        </w:rPr>
      </w:pPr>
    </w:p>
    <w:p w14:paraId="0A9DF7A8" w14:textId="77777777" w:rsidR="005E42E2" w:rsidRPr="005E42E2" w:rsidRDefault="005E42E2" w:rsidP="005E42E2">
      <w:pPr>
        <w:pStyle w:val="BodyText"/>
        <w:jc w:val="both"/>
        <w:rPr>
          <w:rFonts w:ascii="Times New Roman" w:hAnsi="Times New Roman" w:cs="Times New Roman"/>
          <w:sz w:val="22"/>
          <w:szCs w:val="22"/>
        </w:rPr>
      </w:pPr>
    </w:p>
    <w:p w14:paraId="5664D1CF" w14:textId="77777777" w:rsidR="005E42E2" w:rsidRPr="005E42E2" w:rsidRDefault="005E42E2" w:rsidP="005E42E2">
      <w:pPr>
        <w:pStyle w:val="BodyText"/>
        <w:jc w:val="both"/>
        <w:rPr>
          <w:rFonts w:ascii="Times New Roman" w:hAnsi="Times New Roman" w:cs="Times New Roman"/>
          <w:sz w:val="22"/>
          <w:szCs w:val="22"/>
        </w:rPr>
      </w:pPr>
    </w:p>
    <w:p w14:paraId="330E44F5" w14:textId="77777777" w:rsidR="005E42E2" w:rsidRPr="005E42E2" w:rsidRDefault="005E42E2" w:rsidP="005E42E2">
      <w:pPr>
        <w:pStyle w:val="BodyText"/>
        <w:jc w:val="both"/>
        <w:rPr>
          <w:rFonts w:ascii="Times New Roman" w:hAnsi="Times New Roman" w:cs="Times New Roman"/>
          <w:sz w:val="22"/>
          <w:szCs w:val="22"/>
        </w:rPr>
      </w:pPr>
    </w:p>
    <w:p w14:paraId="2EF386CD" w14:textId="77777777" w:rsidR="005E42E2" w:rsidRPr="005E42E2" w:rsidRDefault="005E42E2" w:rsidP="005E42E2">
      <w:pPr>
        <w:pStyle w:val="BodyText"/>
        <w:jc w:val="both"/>
        <w:rPr>
          <w:rFonts w:ascii="Times New Roman" w:hAnsi="Times New Roman" w:cs="Times New Roman"/>
          <w:sz w:val="22"/>
          <w:szCs w:val="22"/>
        </w:rPr>
      </w:pPr>
    </w:p>
    <w:p w14:paraId="11735D7B" w14:textId="77777777" w:rsidR="005E42E2" w:rsidRPr="005E42E2" w:rsidRDefault="005E42E2" w:rsidP="005E42E2">
      <w:pPr>
        <w:pStyle w:val="BodyText"/>
        <w:jc w:val="both"/>
        <w:rPr>
          <w:rFonts w:ascii="Times New Roman" w:hAnsi="Times New Roman" w:cs="Times New Roman"/>
          <w:sz w:val="22"/>
          <w:szCs w:val="22"/>
        </w:rPr>
      </w:pPr>
    </w:p>
    <w:p w14:paraId="5804460C" w14:textId="77777777" w:rsidR="005E42E2" w:rsidRPr="005E42E2" w:rsidRDefault="005E42E2" w:rsidP="005E42E2">
      <w:pPr>
        <w:pStyle w:val="BodyText"/>
        <w:jc w:val="both"/>
        <w:rPr>
          <w:rFonts w:ascii="Times New Roman" w:hAnsi="Times New Roman" w:cs="Times New Roman"/>
          <w:sz w:val="22"/>
          <w:szCs w:val="22"/>
        </w:rPr>
      </w:pPr>
    </w:p>
    <w:p w14:paraId="17EBBD3C" w14:textId="47CAF8F3"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lastRenderedPageBreak/>
        <w:t xml:space="preserve">From the router R1, is it possible to ping the Serial 0/0/0 interface of R2? </w:t>
      </w:r>
    </w:p>
    <w:p w14:paraId="50BD58BE" w14:textId="7376B9A8" w:rsidR="005E42E2" w:rsidRPr="005E42E2" w:rsidRDefault="005E42E2" w:rsidP="005E42E2">
      <w:pPr>
        <w:pStyle w:val="BodyText"/>
        <w:jc w:val="both"/>
        <w:rPr>
          <w:rFonts w:ascii="Times New Roman" w:hAnsi="Times New Roman" w:cs="Times New Roman"/>
          <w:b/>
          <w:bCs/>
          <w:sz w:val="22"/>
          <w:szCs w:val="22"/>
        </w:rPr>
      </w:pPr>
      <w:r w:rsidRPr="005E42E2">
        <w:rPr>
          <w:rFonts w:ascii="Times New Roman" w:hAnsi="Times New Roman" w:cs="Times New Roman"/>
          <w:b/>
          <w:bCs/>
          <w:sz w:val="22"/>
          <w:szCs w:val="22"/>
        </w:rPr>
        <w:t>Yes</w:t>
      </w:r>
    </w:p>
    <w:p w14:paraId="2CBD61DC" w14:textId="2C9D5AD8" w:rsidR="005E42E2" w:rsidRPr="005E42E2" w:rsidRDefault="005E42E2" w:rsidP="005E42E2">
      <w:pPr>
        <w:pStyle w:val="BodyText"/>
        <w:jc w:val="both"/>
        <w:rPr>
          <w:rFonts w:ascii="Times New Roman" w:hAnsi="Times New Roman" w:cs="Times New Roman"/>
          <w:sz w:val="22"/>
          <w:szCs w:val="22"/>
        </w:rPr>
      </w:pPr>
      <w:r w:rsidRPr="005E42E2">
        <w:rPr>
          <w:rFonts w:ascii="Times New Roman" w:hAnsi="Times New Roman" w:cs="Times New Roman"/>
        </w:rPr>
        <w:t>Successful ping from R1 to port S0/0/0 of Router2</w:t>
      </w:r>
    </w:p>
    <w:p w14:paraId="362A76F4" w14:textId="0CC4DC7C" w:rsidR="00EA72B3" w:rsidRPr="005E42E2" w:rsidRDefault="00295757" w:rsidP="005E42E2">
      <w:pPr>
        <w:pStyle w:val="BodyText"/>
        <w:jc w:val="both"/>
        <w:rPr>
          <w:rFonts w:ascii="Times New Roman" w:hAnsi="Times New Roman" w:cs="Times New Roman"/>
          <w:sz w:val="22"/>
          <w:szCs w:val="22"/>
        </w:rPr>
      </w:pPr>
      <w:r w:rsidRPr="005E42E2">
        <w:rPr>
          <w:rFonts w:ascii="Times New Roman" w:hAnsi="Times New Roman" w:cs="Times New Roman"/>
          <w:noProof/>
        </w:rPr>
        <w:drawing>
          <wp:inline distT="0" distB="0" distL="0" distR="0" wp14:anchorId="7A0588D5" wp14:editId="6F82ECD7">
            <wp:extent cx="5908675" cy="5922645"/>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8675" cy="5922645"/>
                    </a:xfrm>
                    <a:prstGeom prst="rect">
                      <a:avLst/>
                    </a:prstGeom>
                    <a:noFill/>
                    <a:ln>
                      <a:noFill/>
                    </a:ln>
                  </pic:spPr>
                </pic:pic>
              </a:graphicData>
            </a:graphic>
          </wp:inline>
        </w:drawing>
      </w:r>
    </w:p>
    <w:p w14:paraId="0693DAD0" w14:textId="77777777" w:rsidR="005E42E2" w:rsidRPr="005E42E2" w:rsidRDefault="005E42E2" w:rsidP="005E42E2">
      <w:pPr>
        <w:pStyle w:val="BodyText"/>
        <w:jc w:val="both"/>
        <w:rPr>
          <w:rFonts w:ascii="Times New Roman" w:hAnsi="Times New Roman" w:cs="Times New Roman"/>
          <w:sz w:val="22"/>
          <w:szCs w:val="22"/>
        </w:rPr>
      </w:pPr>
    </w:p>
    <w:p w14:paraId="7334F46B" w14:textId="77777777" w:rsidR="005E42E2" w:rsidRPr="005E42E2" w:rsidRDefault="005E42E2" w:rsidP="005E42E2">
      <w:pPr>
        <w:pStyle w:val="BodyText"/>
        <w:jc w:val="both"/>
        <w:rPr>
          <w:rFonts w:ascii="Times New Roman" w:hAnsi="Times New Roman" w:cs="Times New Roman"/>
          <w:sz w:val="22"/>
          <w:szCs w:val="22"/>
        </w:rPr>
      </w:pPr>
    </w:p>
    <w:p w14:paraId="58FAAE11" w14:textId="77777777" w:rsidR="005E42E2" w:rsidRPr="005E42E2" w:rsidRDefault="005E42E2" w:rsidP="005E42E2">
      <w:pPr>
        <w:pStyle w:val="BodyText"/>
        <w:jc w:val="both"/>
        <w:rPr>
          <w:rFonts w:ascii="Times New Roman" w:hAnsi="Times New Roman" w:cs="Times New Roman"/>
          <w:sz w:val="22"/>
          <w:szCs w:val="22"/>
        </w:rPr>
      </w:pPr>
    </w:p>
    <w:p w14:paraId="7C651C5A" w14:textId="77777777" w:rsidR="005E42E2" w:rsidRPr="005E42E2" w:rsidRDefault="005E42E2" w:rsidP="005E42E2">
      <w:pPr>
        <w:pStyle w:val="BodyText"/>
        <w:jc w:val="both"/>
        <w:rPr>
          <w:rFonts w:ascii="Times New Roman" w:hAnsi="Times New Roman" w:cs="Times New Roman"/>
          <w:sz w:val="22"/>
          <w:szCs w:val="22"/>
        </w:rPr>
      </w:pPr>
    </w:p>
    <w:p w14:paraId="15D841A7" w14:textId="77777777" w:rsidR="005E42E2" w:rsidRPr="005E42E2" w:rsidRDefault="005E42E2" w:rsidP="005E42E2">
      <w:pPr>
        <w:pStyle w:val="BodyText"/>
        <w:jc w:val="both"/>
        <w:rPr>
          <w:rFonts w:ascii="Times New Roman" w:hAnsi="Times New Roman" w:cs="Times New Roman"/>
          <w:sz w:val="22"/>
          <w:szCs w:val="22"/>
        </w:rPr>
      </w:pPr>
    </w:p>
    <w:p w14:paraId="62CB6E57" w14:textId="77777777" w:rsidR="005E42E2" w:rsidRPr="005E42E2" w:rsidRDefault="005E42E2" w:rsidP="005E42E2">
      <w:pPr>
        <w:pStyle w:val="BodyText"/>
        <w:jc w:val="both"/>
        <w:rPr>
          <w:rFonts w:ascii="Times New Roman" w:hAnsi="Times New Roman" w:cs="Times New Roman"/>
          <w:sz w:val="22"/>
          <w:szCs w:val="22"/>
        </w:rPr>
      </w:pPr>
    </w:p>
    <w:p w14:paraId="20D308D2" w14:textId="77777777" w:rsidR="005E42E2" w:rsidRPr="005E42E2" w:rsidRDefault="005E42E2" w:rsidP="005E42E2">
      <w:pPr>
        <w:pStyle w:val="BodyText"/>
        <w:jc w:val="both"/>
        <w:rPr>
          <w:rFonts w:ascii="Times New Roman" w:hAnsi="Times New Roman" w:cs="Times New Roman"/>
          <w:sz w:val="22"/>
          <w:szCs w:val="22"/>
        </w:rPr>
      </w:pPr>
    </w:p>
    <w:p w14:paraId="1317390B" w14:textId="77777777" w:rsidR="005E42E2" w:rsidRPr="005E42E2" w:rsidRDefault="005E42E2" w:rsidP="005E42E2">
      <w:pPr>
        <w:pStyle w:val="BodyText"/>
        <w:jc w:val="both"/>
        <w:rPr>
          <w:rFonts w:ascii="Times New Roman" w:hAnsi="Times New Roman" w:cs="Times New Roman"/>
          <w:sz w:val="22"/>
          <w:szCs w:val="22"/>
        </w:rPr>
      </w:pPr>
    </w:p>
    <w:p w14:paraId="49C77638" w14:textId="7CF40CBF"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lastRenderedPageBreak/>
        <w:t xml:space="preserve">From the router R2, is it possible to ping the Serial 0/0/0 interface of R1? </w:t>
      </w:r>
    </w:p>
    <w:p w14:paraId="3999EC9B" w14:textId="17248BC0" w:rsidR="005E42E2" w:rsidRPr="005E42E2" w:rsidRDefault="005E42E2" w:rsidP="005E42E2">
      <w:pPr>
        <w:pStyle w:val="BodyText"/>
        <w:jc w:val="both"/>
        <w:rPr>
          <w:rFonts w:ascii="Times New Roman" w:hAnsi="Times New Roman" w:cs="Times New Roman"/>
          <w:b/>
          <w:bCs/>
          <w:sz w:val="22"/>
          <w:szCs w:val="22"/>
        </w:rPr>
      </w:pPr>
      <w:r w:rsidRPr="005E42E2">
        <w:rPr>
          <w:rFonts w:ascii="Times New Roman" w:hAnsi="Times New Roman" w:cs="Times New Roman"/>
          <w:b/>
          <w:bCs/>
          <w:sz w:val="22"/>
          <w:szCs w:val="22"/>
        </w:rPr>
        <w:t>Yes</w:t>
      </w:r>
    </w:p>
    <w:p w14:paraId="7011FC1F" w14:textId="549FED59" w:rsidR="005E42E2" w:rsidRPr="005E42E2" w:rsidRDefault="005E42E2" w:rsidP="005E42E2">
      <w:pPr>
        <w:pStyle w:val="BodyText"/>
        <w:jc w:val="both"/>
        <w:rPr>
          <w:rFonts w:ascii="Times New Roman" w:hAnsi="Times New Roman" w:cs="Times New Roman"/>
          <w:sz w:val="22"/>
          <w:szCs w:val="22"/>
        </w:rPr>
      </w:pPr>
      <w:r w:rsidRPr="005E42E2">
        <w:rPr>
          <w:rFonts w:ascii="Times New Roman" w:hAnsi="Times New Roman" w:cs="Times New Roman"/>
        </w:rPr>
        <w:t>Successful ping from R2 to port S0/0/0 of R1</w:t>
      </w:r>
    </w:p>
    <w:p w14:paraId="13515294" w14:textId="77777777" w:rsidR="005E42E2" w:rsidRPr="005E42E2" w:rsidRDefault="005E42E2" w:rsidP="005E42E2">
      <w:pPr>
        <w:pStyle w:val="BodyText"/>
        <w:jc w:val="both"/>
        <w:rPr>
          <w:rFonts w:ascii="Times New Roman" w:hAnsi="Times New Roman" w:cs="Times New Roman"/>
          <w:sz w:val="22"/>
          <w:szCs w:val="22"/>
        </w:rPr>
      </w:pPr>
    </w:p>
    <w:p w14:paraId="1E5030A4" w14:textId="78F72AE5" w:rsidR="00EA72B3" w:rsidRPr="005E42E2" w:rsidRDefault="00295757" w:rsidP="005E42E2">
      <w:pPr>
        <w:pStyle w:val="BodyText"/>
        <w:jc w:val="both"/>
        <w:rPr>
          <w:rFonts w:ascii="Times New Roman" w:hAnsi="Times New Roman" w:cs="Times New Roman"/>
          <w:sz w:val="22"/>
          <w:szCs w:val="22"/>
        </w:rPr>
      </w:pPr>
      <w:r w:rsidRPr="005E42E2">
        <w:rPr>
          <w:rFonts w:ascii="Times New Roman" w:hAnsi="Times New Roman" w:cs="Times New Roman"/>
          <w:noProof/>
        </w:rPr>
        <w:drawing>
          <wp:inline distT="0" distB="0" distL="0" distR="0" wp14:anchorId="244BE472" wp14:editId="23F494A4">
            <wp:extent cx="5943600" cy="538924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89245"/>
                    </a:xfrm>
                    <a:prstGeom prst="rect">
                      <a:avLst/>
                    </a:prstGeom>
                    <a:noFill/>
                    <a:ln>
                      <a:noFill/>
                    </a:ln>
                  </pic:spPr>
                </pic:pic>
              </a:graphicData>
            </a:graphic>
          </wp:inline>
        </w:drawing>
      </w:r>
    </w:p>
    <w:p w14:paraId="040F30DE" w14:textId="77777777" w:rsidR="00EB39AD" w:rsidRPr="005E42E2" w:rsidRDefault="00EB39AD" w:rsidP="005E42E2">
      <w:pPr>
        <w:pStyle w:val="Instructortext"/>
        <w:jc w:val="both"/>
        <w:rPr>
          <w:rFonts w:ascii="Times New Roman" w:hAnsi="Times New Roman" w:cs="Times New Roman"/>
          <w:color w:val="auto"/>
          <w:sz w:val="22"/>
          <w:szCs w:val="22"/>
        </w:rPr>
      </w:pPr>
      <w:r w:rsidRPr="005E42E2">
        <w:rPr>
          <w:rFonts w:ascii="Times New Roman" w:hAnsi="Times New Roman" w:cs="Times New Roman"/>
          <w:color w:val="auto"/>
          <w:sz w:val="22"/>
          <w:szCs w:val="22"/>
        </w:rPr>
        <w:t xml:space="preserve">The answer to the above questions should be </w:t>
      </w:r>
      <w:r w:rsidRPr="005E42E2">
        <w:rPr>
          <w:rFonts w:ascii="Times New Roman" w:hAnsi="Times New Roman" w:cs="Times New Roman"/>
          <w:b/>
          <w:color w:val="auto"/>
          <w:sz w:val="22"/>
          <w:szCs w:val="22"/>
        </w:rPr>
        <w:t>yes</w:t>
      </w:r>
      <w:r w:rsidRPr="005E42E2">
        <w:rPr>
          <w:rFonts w:ascii="Times New Roman" w:hAnsi="Times New Roman" w:cs="Times New Roman"/>
          <w:color w:val="auto"/>
          <w:sz w:val="22"/>
          <w:szCs w:val="22"/>
        </w:rPr>
        <w:t>. If any of the above pings failed, check your physical connections and configurations.</w:t>
      </w:r>
    </w:p>
    <w:p w14:paraId="056035B5" w14:textId="2F194F9F" w:rsidR="005E42E2" w:rsidRPr="005E42E2" w:rsidRDefault="005E42E2" w:rsidP="005E42E2">
      <w:pPr>
        <w:pStyle w:val="Task"/>
        <w:ind w:left="0"/>
        <w:jc w:val="both"/>
        <w:rPr>
          <w:rFonts w:ascii="Times New Roman" w:hAnsi="Times New Roman" w:cs="Times New Roman"/>
          <w:sz w:val="24"/>
          <w:szCs w:val="24"/>
        </w:rPr>
      </w:pPr>
    </w:p>
    <w:p w14:paraId="01AC610F" w14:textId="77777777" w:rsidR="00024336" w:rsidRDefault="00024336" w:rsidP="005E42E2">
      <w:pPr>
        <w:pStyle w:val="Task"/>
        <w:jc w:val="both"/>
        <w:rPr>
          <w:rFonts w:ascii="Times New Roman" w:hAnsi="Times New Roman" w:cs="Times New Roman"/>
          <w:sz w:val="24"/>
          <w:szCs w:val="24"/>
        </w:rPr>
      </w:pPr>
    </w:p>
    <w:p w14:paraId="3580F87C" w14:textId="3EF312F7" w:rsidR="00EB39AD" w:rsidRPr="005E42E2" w:rsidRDefault="00EB39AD" w:rsidP="005E42E2">
      <w:pPr>
        <w:pStyle w:val="Task"/>
        <w:jc w:val="both"/>
        <w:rPr>
          <w:rFonts w:ascii="Times New Roman" w:hAnsi="Times New Roman" w:cs="Times New Roman"/>
          <w:sz w:val="24"/>
          <w:szCs w:val="24"/>
        </w:rPr>
      </w:pPr>
      <w:r w:rsidRPr="005E42E2">
        <w:rPr>
          <w:rFonts w:ascii="Times New Roman" w:hAnsi="Times New Roman" w:cs="Times New Roman"/>
          <w:sz w:val="24"/>
          <w:szCs w:val="24"/>
        </w:rPr>
        <w:t>Task 5: Reflection</w:t>
      </w:r>
    </w:p>
    <w:p w14:paraId="2FC96BEA" w14:textId="79104D44"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 xml:space="preserve">Are there any devices on the network that cannot ping each other? </w:t>
      </w:r>
    </w:p>
    <w:p w14:paraId="30E349CD" w14:textId="77777777" w:rsidR="005E42E2" w:rsidRPr="005E42E2" w:rsidRDefault="005E42E2" w:rsidP="005E42E2">
      <w:pPr>
        <w:pStyle w:val="BodyText"/>
        <w:jc w:val="both"/>
        <w:rPr>
          <w:rFonts w:ascii="Times New Roman" w:hAnsi="Times New Roman" w:cs="Times New Roman"/>
        </w:rPr>
      </w:pPr>
      <w:r w:rsidRPr="005E42E2">
        <w:rPr>
          <w:rFonts w:ascii="Times New Roman" w:hAnsi="Times New Roman" w:cs="Times New Roman"/>
          <w:b/>
          <w:bCs/>
        </w:rPr>
        <w:t>Yes</w:t>
      </w:r>
      <w:r w:rsidRPr="005E42E2">
        <w:rPr>
          <w:rFonts w:ascii="Times New Roman" w:hAnsi="Times New Roman" w:cs="Times New Roman"/>
        </w:rPr>
        <w:t>, there are devices on the network that cannot ping each other.</w:t>
      </w:r>
    </w:p>
    <w:p w14:paraId="017126FD" w14:textId="4EA1D132" w:rsidR="005E42E2" w:rsidRPr="005E42E2" w:rsidRDefault="005E42E2" w:rsidP="005E42E2">
      <w:pPr>
        <w:pStyle w:val="BodyText"/>
        <w:jc w:val="both"/>
        <w:rPr>
          <w:rFonts w:ascii="Times New Roman" w:hAnsi="Times New Roman" w:cs="Times New Roman"/>
          <w:sz w:val="22"/>
          <w:szCs w:val="22"/>
        </w:rPr>
      </w:pPr>
      <w:r w:rsidRPr="005E42E2">
        <w:rPr>
          <w:rFonts w:ascii="Times New Roman" w:hAnsi="Times New Roman" w:cs="Times New Roman"/>
        </w:rPr>
        <w:t xml:space="preserve"> </w:t>
      </w:r>
      <w:r w:rsidRPr="005E42E2">
        <w:rPr>
          <w:rFonts w:ascii="Times New Roman" w:hAnsi="Times New Roman" w:cs="Times New Roman"/>
        </w:rPr>
        <w:sym w:font="Symbol" w:char="F0B7"/>
      </w:r>
      <w:r w:rsidRPr="005E42E2">
        <w:rPr>
          <w:rFonts w:ascii="Times New Roman" w:hAnsi="Times New Roman" w:cs="Times New Roman"/>
        </w:rPr>
        <w:t xml:space="preserve"> PC1 cannot ping </w:t>
      </w:r>
      <w:proofErr w:type="spellStart"/>
      <w:r w:rsidRPr="005E42E2">
        <w:rPr>
          <w:rFonts w:ascii="Times New Roman" w:hAnsi="Times New Roman" w:cs="Times New Roman"/>
        </w:rPr>
        <w:t>FastEthernet</w:t>
      </w:r>
      <w:proofErr w:type="spellEnd"/>
      <w:r w:rsidRPr="005E42E2">
        <w:rPr>
          <w:rFonts w:ascii="Times New Roman" w:hAnsi="Times New Roman" w:cs="Times New Roman"/>
        </w:rPr>
        <w:t xml:space="preserve"> port of Router2 and PC2</w:t>
      </w:r>
    </w:p>
    <w:p w14:paraId="64466D09" w14:textId="33D346AB" w:rsidR="00EB39AD"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lastRenderedPageBreak/>
        <w:drawing>
          <wp:inline distT="0" distB="0" distL="0" distR="0" wp14:anchorId="24A6357A" wp14:editId="09F5BFFF">
            <wp:extent cx="5922645" cy="5943600"/>
            <wp:effectExtent l="0" t="0" r="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2645" cy="5943600"/>
                    </a:xfrm>
                    <a:prstGeom prst="rect">
                      <a:avLst/>
                    </a:prstGeom>
                    <a:noFill/>
                    <a:ln>
                      <a:noFill/>
                    </a:ln>
                  </pic:spPr>
                </pic:pic>
              </a:graphicData>
            </a:graphic>
          </wp:inline>
        </w:drawing>
      </w:r>
    </w:p>
    <w:p w14:paraId="1490F0AA" w14:textId="308B73A2" w:rsidR="005E42E2" w:rsidRPr="005E42E2" w:rsidRDefault="00295757" w:rsidP="005E42E2">
      <w:pPr>
        <w:pStyle w:val="BodyText"/>
        <w:jc w:val="both"/>
        <w:rPr>
          <w:rFonts w:ascii="Times New Roman" w:hAnsi="Times New Roman" w:cs="Times New Roman"/>
          <w:noProof/>
        </w:rPr>
      </w:pPr>
      <w:r w:rsidRPr="005E42E2">
        <w:rPr>
          <w:rFonts w:ascii="Times New Roman" w:hAnsi="Times New Roman" w:cs="Times New Roman"/>
          <w:noProof/>
        </w:rPr>
        <w:lastRenderedPageBreak/>
        <w:drawing>
          <wp:inline distT="0" distB="0" distL="0" distR="0" wp14:anchorId="196CB668" wp14:editId="5291703B">
            <wp:extent cx="5936615" cy="5943600"/>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5943600"/>
                    </a:xfrm>
                    <a:prstGeom prst="rect">
                      <a:avLst/>
                    </a:prstGeom>
                    <a:noFill/>
                    <a:ln>
                      <a:noFill/>
                    </a:ln>
                  </pic:spPr>
                </pic:pic>
              </a:graphicData>
            </a:graphic>
          </wp:inline>
        </w:drawing>
      </w:r>
    </w:p>
    <w:p w14:paraId="5B78E321" w14:textId="47AE4CF1" w:rsidR="005E42E2" w:rsidRPr="005E42E2" w:rsidRDefault="005E42E2" w:rsidP="005E42E2">
      <w:pPr>
        <w:pStyle w:val="BodyText"/>
        <w:jc w:val="both"/>
        <w:rPr>
          <w:rFonts w:ascii="Times New Roman" w:hAnsi="Times New Roman" w:cs="Times New Roman"/>
          <w:noProof/>
        </w:rPr>
      </w:pPr>
    </w:p>
    <w:p w14:paraId="04CA9F3B" w14:textId="6C4B6090" w:rsidR="005E42E2" w:rsidRPr="005E42E2" w:rsidRDefault="005E42E2" w:rsidP="005E42E2">
      <w:pPr>
        <w:pStyle w:val="BodyText"/>
        <w:jc w:val="both"/>
        <w:rPr>
          <w:rFonts w:ascii="Times New Roman" w:hAnsi="Times New Roman" w:cs="Times New Roman"/>
          <w:noProof/>
        </w:rPr>
      </w:pPr>
    </w:p>
    <w:p w14:paraId="22C4751E" w14:textId="65CDBCAA" w:rsidR="005E42E2" w:rsidRPr="005E42E2" w:rsidRDefault="005E42E2" w:rsidP="005E42E2">
      <w:pPr>
        <w:pStyle w:val="BodyText"/>
        <w:jc w:val="both"/>
        <w:rPr>
          <w:rFonts w:ascii="Times New Roman" w:hAnsi="Times New Roman" w:cs="Times New Roman"/>
          <w:noProof/>
        </w:rPr>
      </w:pPr>
    </w:p>
    <w:p w14:paraId="20CBAB83" w14:textId="407F8DB1" w:rsidR="005E42E2" w:rsidRPr="005E42E2" w:rsidRDefault="005E42E2" w:rsidP="005E42E2">
      <w:pPr>
        <w:pStyle w:val="BodyText"/>
        <w:jc w:val="both"/>
        <w:rPr>
          <w:rFonts w:ascii="Times New Roman" w:hAnsi="Times New Roman" w:cs="Times New Roman"/>
          <w:noProof/>
        </w:rPr>
      </w:pPr>
    </w:p>
    <w:p w14:paraId="786B959D" w14:textId="5257B1D4" w:rsidR="005E42E2" w:rsidRPr="005E42E2" w:rsidRDefault="005E42E2" w:rsidP="005E42E2">
      <w:pPr>
        <w:pStyle w:val="BodyText"/>
        <w:jc w:val="both"/>
        <w:rPr>
          <w:rFonts w:ascii="Times New Roman" w:hAnsi="Times New Roman" w:cs="Times New Roman"/>
          <w:noProof/>
        </w:rPr>
      </w:pPr>
    </w:p>
    <w:p w14:paraId="094DED5B" w14:textId="0D977FA6" w:rsidR="005E42E2" w:rsidRPr="005E42E2" w:rsidRDefault="005E42E2" w:rsidP="005E42E2">
      <w:pPr>
        <w:pStyle w:val="BodyText"/>
        <w:jc w:val="both"/>
        <w:rPr>
          <w:rFonts w:ascii="Times New Roman" w:hAnsi="Times New Roman" w:cs="Times New Roman"/>
          <w:noProof/>
        </w:rPr>
      </w:pPr>
    </w:p>
    <w:p w14:paraId="0808B0A4" w14:textId="506D32EF" w:rsidR="005E42E2" w:rsidRPr="005E42E2" w:rsidRDefault="005E42E2" w:rsidP="005E42E2">
      <w:pPr>
        <w:pStyle w:val="BodyText"/>
        <w:jc w:val="both"/>
        <w:rPr>
          <w:rFonts w:ascii="Times New Roman" w:hAnsi="Times New Roman" w:cs="Times New Roman"/>
          <w:noProof/>
        </w:rPr>
      </w:pPr>
    </w:p>
    <w:p w14:paraId="0847CCE0" w14:textId="458B5CE1" w:rsidR="005E42E2" w:rsidRPr="005E42E2" w:rsidRDefault="005E42E2" w:rsidP="005E42E2">
      <w:pPr>
        <w:pStyle w:val="BodyText"/>
        <w:jc w:val="both"/>
        <w:rPr>
          <w:rFonts w:ascii="Times New Roman" w:hAnsi="Times New Roman" w:cs="Times New Roman"/>
          <w:noProof/>
        </w:rPr>
      </w:pPr>
    </w:p>
    <w:p w14:paraId="0E7703BA" w14:textId="06D69DD6" w:rsidR="005E42E2" w:rsidRPr="005E42E2" w:rsidRDefault="005E42E2" w:rsidP="005E42E2">
      <w:pPr>
        <w:pStyle w:val="BodyText"/>
        <w:jc w:val="both"/>
        <w:rPr>
          <w:rFonts w:ascii="Times New Roman" w:hAnsi="Times New Roman" w:cs="Times New Roman"/>
          <w:noProof/>
        </w:rPr>
      </w:pPr>
    </w:p>
    <w:p w14:paraId="7271D51C" w14:textId="1409801F" w:rsidR="005E42E2" w:rsidRPr="005E42E2" w:rsidRDefault="005E42E2" w:rsidP="005E42E2">
      <w:pPr>
        <w:pStyle w:val="BodyText"/>
        <w:jc w:val="both"/>
        <w:rPr>
          <w:rFonts w:ascii="Times New Roman" w:hAnsi="Times New Roman" w:cs="Times New Roman"/>
          <w:noProof/>
        </w:rPr>
      </w:pPr>
    </w:p>
    <w:p w14:paraId="4B84DCEF" w14:textId="431C9517" w:rsidR="005E42E2" w:rsidRPr="005E42E2" w:rsidRDefault="005E42E2" w:rsidP="005E42E2">
      <w:pPr>
        <w:pStyle w:val="BodyText"/>
        <w:jc w:val="both"/>
        <w:rPr>
          <w:rFonts w:ascii="Times New Roman" w:hAnsi="Times New Roman" w:cs="Times New Roman"/>
          <w:noProof/>
        </w:rPr>
      </w:pPr>
    </w:p>
    <w:p w14:paraId="3A906C25" w14:textId="5191AAA5" w:rsidR="005E42E2" w:rsidRPr="005E42E2" w:rsidRDefault="005E42E2" w:rsidP="005E42E2">
      <w:pPr>
        <w:pStyle w:val="BodyText"/>
        <w:jc w:val="both"/>
        <w:rPr>
          <w:rFonts w:ascii="Times New Roman" w:hAnsi="Times New Roman" w:cs="Times New Roman"/>
          <w:noProof/>
        </w:rPr>
      </w:pPr>
    </w:p>
    <w:p w14:paraId="5C4C68A9" w14:textId="50BAFECD" w:rsidR="005E42E2" w:rsidRPr="005E42E2" w:rsidRDefault="005E42E2" w:rsidP="005E42E2">
      <w:pPr>
        <w:pStyle w:val="BodyText"/>
        <w:jc w:val="both"/>
        <w:rPr>
          <w:rFonts w:ascii="Times New Roman" w:hAnsi="Times New Roman" w:cs="Times New Roman"/>
          <w:noProof/>
        </w:rPr>
      </w:pPr>
      <w:r w:rsidRPr="005E42E2">
        <w:rPr>
          <w:rFonts w:ascii="Times New Roman" w:hAnsi="Times New Roman" w:cs="Times New Roman"/>
        </w:rPr>
        <w:lastRenderedPageBreak/>
        <w:t xml:space="preserve">PC2 cannot ping </w:t>
      </w:r>
      <w:proofErr w:type="spellStart"/>
      <w:r w:rsidRPr="005E42E2">
        <w:rPr>
          <w:rFonts w:ascii="Times New Roman" w:hAnsi="Times New Roman" w:cs="Times New Roman"/>
        </w:rPr>
        <w:t>FastEthernet</w:t>
      </w:r>
      <w:proofErr w:type="spellEnd"/>
      <w:r w:rsidRPr="005E42E2">
        <w:rPr>
          <w:rFonts w:ascii="Times New Roman" w:hAnsi="Times New Roman" w:cs="Times New Roman"/>
        </w:rPr>
        <w:t xml:space="preserve"> port of Router1 and PC1</w:t>
      </w:r>
    </w:p>
    <w:p w14:paraId="2CAF9379" w14:textId="1A9300C3" w:rsidR="00EA72B3" w:rsidRPr="005E42E2" w:rsidRDefault="00EA72B3" w:rsidP="005E42E2">
      <w:pPr>
        <w:pStyle w:val="BodyText"/>
        <w:jc w:val="both"/>
        <w:rPr>
          <w:rFonts w:ascii="Times New Roman" w:hAnsi="Times New Roman" w:cs="Times New Roman"/>
          <w:noProof/>
        </w:rPr>
      </w:pPr>
    </w:p>
    <w:p w14:paraId="7C5FD787" w14:textId="7E974B48" w:rsidR="00752177" w:rsidRPr="005E42E2" w:rsidRDefault="00295757" w:rsidP="005E42E2">
      <w:pPr>
        <w:pStyle w:val="BodyText"/>
        <w:jc w:val="both"/>
        <w:rPr>
          <w:rFonts w:ascii="Times New Roman" w:hAnsi="Times New Roman" w:cs="Times New Roman"/>
          <w:sz w:val="22"/>
          <w:szCs w:val="22"/>
        </w:rPr>
      </w:pPr>
      <w:r w:rsidRPr="005E42E2">
        <w:rPr>
          <w:rFonts w:ascii="Times New Roman" w:hAnsi="Times New Roman" w:cs="Times New Roman"/>
          <w:noProof/>
        </w:rPr>
        <w:drawing>
          <wp:inline distT="0" distB="0" distL="0" distR="0" wp14:anchorId="6B6924BE" wp14:editId="2C34BF2F">
            <wp:extent cx="5908675" cy="5943600"/>
            <wp:effectExtent l="0" t="0" r="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8675" cy="5943600"/>
                    </a:xfrm>
                    <a:prstGeom prst="rect">
                      <a:avLst/>
                    </a:prstGeom>
                    <a:noFill/>
                    <a:ln>
                      <a:noFill/>
                    </a:ln>
                  </pic:spPr>
                </pic:pic>
              </a:graphicData>
            </a:graphic>
          </wp:inline>
        </w:drawing>
      </w:r>
    </w:p>
    <w:p w14:paraId="7CD1E62E" w14:textId="77777777" w:rsidR="00EB39AD" w:rsidRPr="005E42E2" w:rsidRDefault="00EB39AD" w:rsidP="005E42E2">
      <w:pPr>
        <w:pStyle w:val="BodyText"/>
        <w:jc w:val="both"/>
        <w:rPr>
          <w:rFonts w:ascii="Times New Roman" w:hAnsi="Times New Roman" w:cs="Times New Roman"/>
          <w:sz w:val="22"/>
          <w:szCs w:val="22"/>
        </w:rPr>
      </w:pPr>
      <w:r w:rsidRPr="005E42E2">
        <w:rPr>
          <w:rFonts w:ascii="Times New Roman" w:hAnsi="Times New Roman" w:cs="Times New Roman"/>
          <w:sz w:val="22"/>
          <w:szCs w:val="22"/>
        </w:rPr>
        <w:t xml:space="preserve">What is missing from the network that is preventing communication between these devices? </w:t>
      </w:r>
    </w:p>
    <w:p w14:paraId="3492DE74" w14:textId="14872053" w:rsidR="00EB39AD" w:rsidRPr="005E42E2" w:rsidRDefault="00295757" w:rsidP="005E42E2">
      <w:pPr>
        <w:spacing w:line="360" w:lineRule="auto"/>
        <w:jc w:val="both"/>
        <w:rPr>
          <w:noProof/>
        </w:rPr>
      </w:pPr>
      <w:r w:rsidRPr="005E42E2">
        <w:rPr>
          <w:noProof/>
        </w:rPr>
        <w:lastRenderedPageBreak/>
        <w:drawing>
          <wp:inline distT="0" distB="0" distL="0" distR="0" wp14:anchorId="11A15B88" wp14:editId="224036E8">
            <wp:extent cx="5943600" cy="4676140"/>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76140"/>
                    </a:xfrm>
                    <a:prstGeom prst="rect">
                      <a:avLst/>
                    </a:prstGeom>
                    <a:noFill/>
                    <a:ln>
                      <a:noFill/>
                    </a:ln>
                  </pic:spPr>
                </pic:pic>
              </a:graphicData>
            </a:graphic>
          </wp:inline>
        </w:drawing>
      </w:r>
    </w:p>
    <w:p w14:paraId="2717365A" w14:textId="77B711B6" w:rsidR="00752177" w:rsidRPr="005E42E2" w:rsidRDefault="00295757" w:rsidP="005E42E2">
      <w:pPr>
        <w:spacing w:line="360" w:lineRule="auto"/>
        <w:jc w:val="both"/>
        <w:rPr>
          <w:noProof/>
        </w:rPr>
      </w:pPr>
      <w:r w:rsidRPr="005E42E2">
        <w:rPr>
          <w:noProof/>
        </w:rPr>
        <w:lastRenderedPageBreak/>
        <w:drawing>
          <wp:inline distT="0" distB="0" distL="0" distR="0" wp14:anchorId="14B69B12" wp14:editId="628732DC">
            <wp:extent cx="5943600" cy="4904740"/>
            <wp:effectExtent l="0" t="0" r="0"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904740"/>
                    </a:xfrm>
                    <a:prstGeom prst="rect">
                      <a:avLst/>
                    </a:prstGeom>
                    <a:noFill/>
                    <a:ln>
                      <a:noFill/>
                    </a:ln>
                  </pic:spPr>
                </pic:pic>
              </a:graphicData>
            </a:graphic>
          </wp:inline>
        </w:drawing>
      </w:r>
    </w:p>
    <w:p w14:paraId="130C8302" w14:textId="620AAFA1" w:rsidR="005E42E2" w:rsidRPr="005E42E2" w:rsidRDefault="005E42E2" w:rsidP="005E42E2">
      <w:pPr>
        <w:spacing w:line="360" w:lineRule="auto"/>
        <w:jc w:val="both"/>
        <w:rPr>
          <w:noProof/>
        </w:rPr>
      </w:pPr>
    </w:p>
    <w:p w14:paraId="4F008D67" w14:textId="085F0241" w:rsidR="005E42E2" w:rsidRDefault="005E42E2" w:rsidP="005E42E2">
      <w:pPr>
        <w:spacing w:line="360" w:lineRule="auto"/>
        <w:jc w:val="both"/>
      </w:pPr>
      <w:r w:rsidRPr="005E42E2">
        <w:t>From the above routing table, we can see that the routers in our network only have the addresses of devices which are directly connected to its interfaces in their routing table. Hence static or dynamic routing is not present. Therefore, over here we cannot ping devices on another subnet.</w:t>
      </w:r>
    </w:p>
    <w:p w14:paraId="3FE6373A" w14:textId="7DE18E13" w:rsidR="00AB5531" w:rsidRDefault="00AB5531" w:rsidP="005E42E2">
      <w:pPr>
        <w:spacing w:line="360" w:lineRule="auto"/>
        <w:jc w:val="both"/>
      </w:pPr>
    </w:p>
    <w:p w14:paraId="51145F38" w14:textId="1F9C2AA3" w:rsidR="00AB5531" w:rsidRPr="00AB5531" w:rsidRDefault="00AB5531" w:rsidP="005E42E2">
      <w:pPr>
        <w:spacing w:line="360" w:lineRule="auto"/>
        <w:jc w:val="both"/>
        <w:rPr>
          <w:b/>
          <w:bCs/>
        </w:rPr>
      </w:pPr>
      <w:r w:rsidRPr="00AB5531">
        <w:rPr>
          <w:b/>
          <w:bCs/>
        </w:rPr>
        <w:t>Conclusion:</w:t>
      </w:r>
    </w:p>
    <w:p w14:paraId="451C75CC" w14:textId="728E7F9C" w:rsidR="00AB5531" w:rsidRPr="005E42E2" w:rsidRDefault="00AB5531" w:rsidP="005E42E2">
      <w:pPr>
        <w:spacing w:line="360" w:lineRule="auto"/>
        <w:jc w:val="both"/>
      </w:pPr>
      <w:r>
        <w:t>In this experiment I learned about subnetting a given address space and assigning subnets to various networks and router configuration.</w:t>
      </w:r>
    </w:p>
    <w:sectPr w:rsidR="00AB5531" w:rsidRPr="005E42E2">
      <w:footerReference w:type="default" r:id="rId34"/>
      <w:footerReference w:type="first" r:id="rId35"/>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B5BF3" w14:textId="77777777" w:rsidR="00760EC0" w:rsidRDefault="00760EC0">
      <w:r>
        <w:separator/>
      </w:r>
    </w:p>
  </w:endnote>
  <w:endnote w:type="continuationSeparator" w:id="0">
    <w:p w14:paraId="1BFC8C44" w14:textId="77777777" w:rsidR="00760EC0" w:rsidRDefault="0076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7CCA9" w14:textId="77777777" w:rsidR="00EB39AD" w:rsidRDefault="00EB39AD">
    <w:pPr>
      <w:pStyle w:val="Footer"/>
      <w:tabs>
        <w:tab w:val="clear" w:pos="4320"/>
        <w:tab w:val="clear" w:pos="8640"/>
        <w:tab w:val="center" w:pos="5220"/>
        <w:tab w:val="right" w:pos="9360"/>
      </w:tabs>
    </w:pPr>
    <w:r>
      <w:rPr>
        <w:rFonts w:ascii="Arial" w:hAnsi="Arial" w:cs="Arial"/>
        <w:sz w:val="16"/>
        <w:szCs w:val="16"/>
      </w:rPr>
      <w:tab/>
    </w:r>
    <w:r w:rsidR="001E6EB9">
      <w:rPr>
        <w:rFonts w:ascii="Arial" w:hAnsi="Arial" w:cs="Arial"/>
        <w:sz w:val="16"/>
        <w:szCs w:val="16"/>
      </w:rPr>
      <w:tab/>
    </w: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r>
      <w:rPr>
        <w:rFonts w:ascii="Arial" w:hAnsi="Arial" w:cs="Arial"/>
        <w:sz w:val="16"/>
        <w:szCs w:val="16"/>
      </w:rPr>
      <w:t xml:space="preserve"> 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AE693" w14:textId="77777777" w:rsidR="00EB39AD" w:rsidRDefault="00EB39AD">
    <w:pPr>
      <w:pStyle w:val="Footer"/>
      <w:tabs>
        <w:tab w:val="clear" w:pos="4320"/>
        <w:tab w:val="clear" w:pos="8640"/>
        <w:tab w:val="center" w:pos="5220"/>
        <w:tab w:val="right" w:pos="9360"/>
      </w:tabs>
      <w:jc w:val="right"/>
    </w:pP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1E6EB9">
      <w:rPr>
        <w:rStyle w:val="PageNumber"/>
        <w:rFonts w:cs="Arial"/>
        <w:noProof/>
        <w:sz w:val="16"/>
        <w:szCs w:val="16"/>
      </w:rPr>
      <w:t>1</w:t>
    </w:r>
    <w:r>
      <w:rPr>
        <w:rStyle w:val="PageNumber"/>
        <w:rFonts w:cs="Arial"/>
        <w:sz w:val="16"/>
        <w:szCs w:val="16"/>
      </w:rPr>
      <w:fldChar w:fldCharType="end"/>
    </w:r>
    <w:r>
      <w:rPr>
        <w:rFonts w:ascii="Arial" w:eastAsia="Arial" w:hAnsi="Arial" w:cs="Arial"/>
        <w:sz w:val="16"/>
        <w:szCs w:val="16"/>
      </w:rPr>
      <w:t xml:space="preserve"> </w:t>
    </w:r>
    <w:r>
      <w:rPr>
        <w:rFonts w:ascii="Arial" w:hAnsi="Arial" w:cs="Arial"/>
        <w:sz w:val="16"/>
        <w:szCs w:val="16"/>
      </w:rPr>
      <w:t xml:space="preserve">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1E6EB9">
      <w:rPr>
        <w:rStyle w:val="PageNumber"/>
        <w:rFonts w:cs="Arial"/>
        <w:noProof/>
        <w:sz w:val="16"/>
        <w:szCs w:val="16"/>
      </w:rPr>
      <w:t>3</w:t>
    </w:r>
    <w:r>
      <w:rPr>
        <w:rStyle w:val="PageNumbe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6F10F" w14:textId="77777777" w:rsidR="00760EC0" w:rsidRDefault="00760EC0">
      <w:r>
        <w:separator/>
      </w:r>
    </w:p>
  </w:footnote>
  <w:footnote w:type="continuationSeparator" w:id="0">
    <w:p w14:paraId="25061336" w14:textId="77777777" w:rsidR="00760EC0" w:rsidRDefault="00760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s="Symbol" w:hint="default"/>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98"/>
    <w:rsid w:val="00024336"/>
    <w:rsid w:val="000949FB"/>
    <w:rsid w:val="001E6EB9"/>
    <w:rsid w:val="00295757"/>
    <w:rsid w:val="00397122"/>
    <w:rsid w:val="004168B5"/>
    <w:rsid w:val="00496F0F"/>
    <w:rsid w:val="005B1098"/>
    <w:rsid w:val="005E42E2"/>
    <w:rsid w:val="006F0BE7"/>
    <w:rsid w:val="00714A2B"/>
    <w:rsid w:val="00752177"/>
    <w:rsid w:val="00760EC0"/>
    <w:rsid w:val="00814D8E"/>
    <w:rsid w:val="00895971"/>
    <w:rsid w:val="0091337C"/>
    <w:rsid w:val="009560F6"/>
    <w:rsid w:val="00A278C5"/>
    <w:rsid w:val="00AB5531"/>
    <w:rsid w:val="00DA6FC2"/>
    <w:rsid w:val="00DC544C"/>
    <w:rsid w:val="00EA72B3"/>
    <w:rsid w:val="00EB39AD"/>
    <w:rsid w:val="00EE7926"/>
    <w:rsid w:val="00F62C6D"/>
    <w:rsid w:val="00F75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DA3AA6"/>
  <w15:chartTrackingRefBased/>
  <w15:docId w15:val="{D0732D33-F8E3-4B38-B39A-25862DC4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zh-CN"/>
    </w:rPr>
  </w:style>
  <w:style w:type="paragraph" w:styleId="Heading1">
    <w:name w:val="heading 1"/>
    <w:basedOn w:val="Normal"/>
    <w:next w:val="Normal"/>
    <w:qFormat/>
    <w:pPr>
      <w:keepNext/>
      <w:numPr>
        <w:numId w:val="1"/>
      </w:numPr>
      <w:spacing w:before="240" w:after="360"/>
      <w:ind w:left="-144" w:firstLine="0"/>
      <w:outlineLvl w:val="0"/>
    </w:pPr>
    <w:rPr>
      <w:rFonts w:ascii="Arial" w:hAnsi="Arial" w:cs="Arial"/>
      <w:b/>
      <w:bCs/>
      <w:kern w:val="1"/>
      <w:sz w:val="28"/>
      <w:szCs w:val="28"/>
    </w:rPr>
  </w:style>
  <w:style w:type="paragraph" w:styleId="Heading2">
    <w:name w:val="heading 2"/>
    <w:basedOn w:val="Normal"/>
    <w:next w:val="BodyText"/>
    <w:qFormat/>
    <w:pPr>
      <w:keepNext/>
      <w:numPr>
        <w:ilvl w:val="1"/>
        <w:numId w:val="1"/>
      </w:numPr>
      <w:spacing w:before="240" w:after="120"/>
      <w:ind w:left="-144" w:firstLine="0"/>
      <w:outlineLvl w:val="1"/>
    </w:pPr>
    <w:rPr>
      <w:rFonts w:ascii="Arial" w:eastAsia="Times New Roman" w:hAnsi="Arial" w:cs="Arial"/>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auto"/>
    </w:rPr>
  </w:style>
  <w:style w:type="character" w:customStyle="1" w:styleId="WW8Num3z0">
    <w:name w:val="WW8Num3z0"/>
    <w:rPr>
      <w:rFonts w:ascii="Symbol" w:hAnsi="Symbol" w:cs="Symbol" w:hint="default"/>
      <w:sz w:val="20"/>
      <w:szCs w:val="20"/>
    </w:rPr>
  </w:style>
  <w:style w:type="character" w:customStyle="1" w:styleId="WW8Num4z0">
    <w:name w:val="WW8Num4z0"/>
  </w:style>
  <w:style w:type="character" w:customStyle="1" w:styleId="WW8Num5z0">
    <w:name w:val="WW8Num5z0"/>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hint="default"/>
      <w:color w:val="auto"/>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3z4">
    <w:name w:val="WW8Num3z4"/>
    <w:rPr>
      <w:rFonts w:ascii="Courier New" w:hAnsi="Courier New" w:cs="Courier New"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0"/>
      <w:szCs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styleId="CommentReference">
    <w:name w:val="annotation reference"/>
    <w:rPr>
      <w:sz w:val="16"/>
      <w:szCs w:val="16"/>
    </w:rPr>
  </w:style>
  <w:style w:type="character" w:styleId="PageNumber">
    <w:name w:val="page number"/>
    <w:basedOn w:val="DefaultParagraphFont"/>
  </w:style>
  <w:style w:type="character" w:customStyle="1" w:styleId="BodyTextChar">
    <w:name w:val="Body Text Char"/>
    <w:rPr>
      <w:rFonts w:ascii="Arial" w:hAnsi="Arial" w:cs="Arial"/>
      <w:szCs w:val="24"/>
      <w:lang w:val="en-US" w:bidi="ar-SA"/>
    </w:rPr>
  </w:style>
  <w:style w:type="character" w:customStyle="1" w:styleId="TitleChar">
    <w:name w:val="Title Char"/>
    <w:rPr>
      <w:rFonts w:ascii="Cambria" w:hAnsi="Cambria" w:cs="Cambria"/>
      <w:color w:val="17365D"/>
      <w:spacing w:val="5"/>
      <w:kern w:val="1"/>
      <w:sz w:val="52"/>
      <w:szCs w:val="52"/>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s="Cambria"/>
      <w:color w:val="17365D"/>
      <w:spacing w:val="5"/>
      <w:kern w:val="1"/>
      <w:sz w:val="52"/>
      <w:szCs w:val="52"/>
    </w:rPr>
  </w:style>
  <w:style w:type="paragraph" w:styleId="BodyText">
    <w:name w:val="Body Text"/>
    <w:basedOn w:val="Normal"/>
    <w:pPr>
      <w:spacing w:after="120"/>
    </w:pPr>
    <w:rPr>
      <w:rFonts w:ascii="Arial" w:eastAsia="Times New Roman" w:hAnsi="Arial" w:cs="Arial"/>
      <w:sz w:val="20"/>
    </w:r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2"/>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pPr>
      <w:keepNext/>
      <w:spacing w:before="360" w:after="120"/>
      <w:ind w:left="-144"/>
    </w:pPr>
    <w:rPr>
      <w:rFonts w:ascii="Arial" w:hAnsi="Arial" w:cs="Arial"/>
      <w:b/>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1E6EB9"/>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0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Vishal</cp:lastModifiedBy>
  <cp:revision>10</cp:revision>
  <cp:lastPrinted>2020-11-13T09:02:00Z</cp:lastPrinted>
  <dcterms:created xsi:type="dcterms:W3CDTF">2020-10-23T06:22:00Z</dcterms:created>
  <dcterms:modified xsi:type="dcterms:W3CDTF">2020-11-13T11:01:00Z</dcterms:modified>
</cp:coreProperties>
</file>